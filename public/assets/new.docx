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796774" w:rsidR="007F337E" w:rsidP="007F337E" w:rsidRDefault="007F337E" w14:paraId="10C7703B" w14:textId="77777777">
      <w:pPr>
        <w:spacing w:line="0" w:lineRule="atLeast"/>
        <w:jc w:val="center"/>
        <w:rPr>
          <w:rFonts w:cs="Calibri"/>
          <w:sz w:val="44"/>
        </w:rPr>
      </w:pPr>
      <w:bookmarkStart w:name="page1" w:id="0"/>
      <w:bookmarkEnd w:id="0"/>
      <w:r w:rsidRPr="00796774">
        <w:rPr>
          <w:rFonts w:cs="Calibri"/>
          <w:sz w:val="44"/>
        </w:rPr>
        <w:t>PELUMI JOSHUA OTEGBOLA</w:t>
      </w:r>
    </w:p>
    <w:p w:rsidRPr="00796774" w:rsidR="007F337E" w:rsidP="007F337E" w:rsidRDefault="007F337E" w14:paraId="4E293883" w14:textId="77777777">
      <w:pPr>
        <w:spacing w:line="37" w:lineRule="exact"/>
        <w:rPr>
          <w:rFonts w:eastAsia="Times New Roman" w:cs="Calibri"/>
          <w:sz w:val="24"/>
        </w:rPr>
      </w:pPr>
    </w:p>
    <w:p w:rsidRPr="00796774" w:rsidR="007F337E" w:rsidP="007F337E" w:rsidRDefault="007F337E" w14:paraId="1E69D275" w14:textId="77777777">
      <w:pPr>
        <w:spacing w:line="0" w:lineRule="atLeast"/>
        <w:ind w:left="2380"/>
        <w:rPr>
          <w:rFonts w:cs="Calibri"/>
          <w:sz w:val="24"/>
        </w:rPr>
      </w:pPr>
      <w:r w:rsidRPr="00796774">
        <w:rPr>
          <w:rFonts w:cs="Calibri"/>
          <w:b/>
          <w:sz w:val="24"/>
        </w:rPr>
        <w:t>Address:</w:t>
      </w:r>
      <w:r w:rsidRPr="00796774">
        <w:rPr>
          <w:rFonts w:cs="Calibri"/>
          <w:sz w:val="24"/>
        </w:rPr>
        <w:t xml:space="preserve"> 14 Catterick House, Rother ham, S65 1LD, UK</w:t>
      </w:r>
    </w:p>
    <w:p w:rsidRPr="00796774" w:rsidR="007F337E" w:rsidP="007F337E" w:rsidRDefault="007F337E" w14:paraId="5CBB9650" w14:textId="77777777">
      <w:pPr>
        <w:spacing w:line="0" w:lineRule="atLeast"/>
        <w:ind w:left="1260"/>
        <w:rPr>
          <w:rFonts w:cs="Calibri"/>
          <w:color w:val="0563C1"/>
          <w:sz w:val="24"/>
          <w:u w:val="single"/>
        </w:rPr>
      </w:pPr>
      <w:r w:rsidRPr="00796774">
        <w:rPr>
          <w:rFonts w:cs="Calibri"/>
          <w:b/>
          <w:sz w:val="24"/>
        </w:rPr>
        <w:t>Phone Number:</w:t>
      </w:r>
      <w:r w:rsidRPr="00796774">
        <w:rPr>
          <w:rFonts w:cs="Calibri"/>
          <w:sz w:val="24"/>
        </w:rPr>
        <w:t xml:space="preserve"> 07542955386; </w:t>
      </w:r>
      <w:r w:rsidRPr="00796774">
        <w:rPr>
          <w:rFonts w:cs="Calibri"/>
          <w:b/>
          <w:sz w:val="24"/>
        </w:rPr>
        <w:t xml:space="preserve">Email </w:t>
      </w:r>
      <w:proofErr w:type="gramStart"/>
      <w:r w:rsidRPr="00796774">
        <w:rPr>
          <w:rFonts w:cs="Calibri"/>
          <w:b/>
          <w:sz w:val="24"/>
        </w:rPr>
        <w:t>Address :</w:t>
      </w:r>
      <w:proofErr w:type="gramEnd"/>
      <w:r w:rsidRPr="00796774">
        <w:rPr>
          <w:rFonts w:cs="Calibri"/>
          <w:color w:val="0563C1"/>
          <w:sz w:val="24"/>
        </w:rPr>
        <w:t xml:space="preserve"> </w:t>
      </w:r>
      <w:r w:rsidRPr="00796774">
        <w:rPr>
          <w:rFonts w:cs="Calibri"/>
          <w:color w:val="0563C1"/>
          <w:sz w:val="24"/>
          <w:u w:val="single"/>
        </w:rPr>
        <w:t>ppeliance@gmail.com</w:t>
      </w:r>
    </w:p>
    <w:p w:rsidRPr="00796774" w:rsidR="007F337E" w:rsidP="007F337E" w:rsidRDefault="007F337E" w14:paraId="238263AA" w14:textId="67BBF89C">
      <w:pPr>
        <w:spacing w:line="236" w:lineRule="auto"/>
        <w:jc w:val="center"/>
        <w:rPr>
          <w:rFonts w:eastAsia="Sylfaen" w:cs="Calibri"/>
          <w:color w:val="0563C1"/>
          <w:sz w:val="21"/>
          <w:u w:val="single"/>
        </w:rPr>
      </w:pPr>
      <w:r w:rsidRPr="00796774">
        <w:rPr>
          <w:rFonts w:cs="Calibri"/>
          <w:b/>
          <w:sz w:val="24"/>
        </w:rPr>
        <w:t>LinkedIn Profile:</w:t>
      </w:r>
      <w:r w:rsidRPr="00796774">
        <w:rPr>
          <w:rFonts w:eastAsia="Sylfaen" w:cs="Calibri"/>
          <w:color w:val="0563C1"/>
          <w:sz w:val="21"/>
        </w:rPr>
        <w:t xml:space="preserve"> </w:t>
      </w:r>
      <w:r w:rsidRPr="00796774">
        <w:rPr>
          <w:rFonts w:eastAsia="Sylfaen" w:cs="Calibri"/>
          <w:color w:val="0563C1"/>
          <w:sz w:val="21"/>
          <w:u w:val="single"/>
        </w:rPr>
        <w:t>www.linkedin.com/in/</w:t>
      </w:r>
      <w:r w:rsidRPr="00796774" w:rsidR="008F3DC9">
        <w:rPr>
          <w:rFonts w:eastAsia="Sylfaen" w:cs="Calibri"/>
          <w:color w:val="0563C1"/>
          <w:sz w:val="21"/>
          <w:u w:val="single"/>
        </w:rPr>
        <w:t>pellypepper</w:t>
      </w:r>
    </w:p>
    <w:p w:rsidRPr="00796774" w:rsidR="007F337E" w:rsidP="007F337E" w:rsidRDefault="007F337E" w14:paraId="5C363A1C" w14:textId="77777777">
      <w:pPr>
        <w:spacing w:line="238" w:lineRule="auto"/>
        <w:jc w:val="center"/>
        <w:rPr>
          <w:rFonts w:eastAsia="Sylfaen" w:cs="Calibri"/>
          <w:color w:val="0563C1"/>
          <w:sz w:val="21"/>
        </w:rPr>
      </w:pPr>
      <w:r w:rsidRPr="00796774">
        <w:rPr>
          <w:rFonts w:eastAsia="Sylfaen" w:cs="Calibri"/>
          <w:b/>
          <w:sz w:val="21"/>
        </w:rPr>
        <w:t>GitHub link:</w:t>
      </w:r>
      <w:r w:rsidRPr="00796774">
        <w:rPr>
          <w:rFonts w:eastAsia="Sylfaen" w:cs="Calibri"/>
          <w:color w:val="0563C1"/>
          <w:sz w:val="21"/>
        </w:rPr>
        <w:t xml:space="preserve"> https://github.com/pellypepper</w:t>
      </w:r>
    </w:p>
    <w:p w:rsidRPr="00796774" w:rsidR="007F337E" w:rsidP="007F337E" w:rsidRDefault="007F337E" w14:paraId="27603DB5" w14:textId="77777777">
      <w:pPr>
        <w:spacing w:line="20" w:lineRule="exact"/>
        <w:rPr>
          <w:rFonts w:eastAsia="Times New Roman" w:cs="Calibri"/>
          <w:sz w:val="24"/>
        </w:rPr>
      </w:pPr>
      <w:r w:rsidRPr="00796774">
        <w:rPr>
          <w:rFonts w:eastAsia="Sylfaen" w:cs="Calibri"/>
          <w:noProof/>
          <w:color w:val="0563C1"/>
          <w:sz w:val="21"/>
        </w:rPr>
        <w:drawing>
          <wp:anchor distT="0" distB="0" distL="114300" distR="114300" simplePos="0" relativeHeight="251659264" behindDoc="1" locked="0" layoutInCell="1" allowOverlap="1" wp14:anchorId="5EB5839E" wp14:editId="74873457">
            <wp:simplePos x="0" y="0"/>
            <wp:positionH relativeFrom="column">
              <wp:posOffset>902970</wp:posOffset>
            </wp:positionH>
            <wp:positionV relativeFrom="paragraph">
              <wp:posOffset>-43180</wp:posOffset>
            </wp:positionV>
            <wp:extent cx="4594860" cy="239395"/>
            <wp:effectExtent l="0" t="0" r="0" b="0"/>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4860" cy="239395"/>
                    </a:xfrm>
                    <a:prstGeom prst="rect">
                      <a:avLst/>
                    </a:prstGeom>
                    <a:noFill/>
                  </pic:spPr>
                </pic:pic>
              </a:graphicData>
            </a:graphic>
            <wp14:sizeRelH relativeFrom="page">
              <wp14:pctWidth>0</wp14:pctWidth>
            </wp14:sizeRelH>
            <wp14:sizeRelV relativeFrom="page">
              <wp14:pctHeight>0</wp14:pctHeight>
            </wp14:sizeRelV>
          </wp:anchor>
        </w:drawing>
      </w:r>
    </w:p>
    <w:p w:rsidRPr="00796774" w:rsidR="007F337E" w:rsidP="007F337E" w:rsidRDefault="007F337E" w14:paraId="322C140F" w14:textId="77777777">
      <w:pPr>
        <w:spacing w:line="0" w:lineRule="atLeast"/>
        <w:jc w:val="center"/>
        <w:rPr>
          <w:rFonts w:eastAsia="Sylfaen" w:cs="Calibri"/>
          <w:sz w:val="21"/>
        </w:rPr>
      </w:pPr>
      <w:r w:rsidRPr="00796774">
        <w:rPr>
          <w:rFonts w:eastAsia="Sylfaen" w:cs="Calibri"/>
          <w:b/>
          <w:sz w:val="21"/>
        </w:rPr>
        <w:t>Hyperion portfolio link:</w:t>
      </w:r>
      <w:r w:rsidRPr="00796774">
        <w:rPr>
          <w:rFonts w:eastAsia="Sylfaen" w:cs="Calibri"/>
          <w:sz w:val="21"/>
        </w:rPr>
        <w:t xml:space="preserve"> https://www.hyperiondev.com/portfolio/PJ24070015358/</w:t>
      </w:r>
    </w:p>
    <w:p w:rsidRPr="00796774" w:rsidR="007F337E" w:rsidP="007F337E" w:rsidRDefault="007F337E" w14:paraId="600A4BFA" w14:textId="77777777">
      <w:pPr>
        <w:spacing w:line="200" w:lineRule="exact"/>
        <w:rPr>
          <w:rFonts w:eastAsia="Times New Roman" w:cs="Calibri"/>
          <w:sz w:val="24"/>
        </w:rPr>
      </w:pPr>
    </w:p>
    <w:p w:rsidRPr="00796774" w:rsidR="007F337E" w:rsidP="007F337E" w:rsidRDefault="007F337E" w14:paraId="0611AF6F" w14:textId="77777777">
      <w:pPr>
        <w:spacing w:line="371" w:lineRule="exact"/>
        <w:rPr>
          <w:rFonts w:eastAsia="Times New Roman" w:cs="Calibri"/>
          <w:sz w:val="24"/>
        </w:rPr>
      </w:pPr>
    </w:p>
    <w:p w:rsidRPr="00796774" w:rsidR="007F337E" w:rsidP="007F337E" w:rsidRDefault="007F337E" w14:paraId="6F83E13B" w14:textId="77777777">
      <w:pPr>
        <w:spacing w:line="0" w:lineRule="atLeast"/>
        <w:rPr>
          <w:rFonts w:cs="Calibri"/>
          <w:b/>
          <w:sz w:val="28"/>
          <w:szCs w:val="28"/>
        </w:rPr>
      </w:pPr>
      <w:r w:rsidRPr="65776247" w:rsidR="007F337E">
        <w:rPr>
          <w:rFonts w:cs="Calibri"/>
          <w:b w:val="1"/>
          <w:bCs w:val="1"/>
          <w:sz w:val="28"/>
          <w:szCs w:val="28"/>
        </w:rPr>
        <w:t>Summary</w:t>
      </w:r>
    </w:p>
    <w:p w:rsidR="055496E4" w:rsidP="65776247" w:rsidRDefault="055496E4" w14:paraId="7AAFA4F6" w14:textId="172F774D">
      <w:pPr>
        <w:spacing w:beforeAutospacing="on" w:afterAutospacing="on"/>
        <w:rPr>
          <w:rFonts w:eastAsia="Times New Roman" w:cs="Calibri"/>
          <w:color w:val="000000" w:themeColor="text1" w:themeTint="FF" w:themeShade="FF"/>
          <w:sz w:val="24"/>
          <w:szCs w:val="24"/>
        </w:rPr>
      </w:pPr>
      <w:r w:rsidRPr="65776247" w:rsidR="055496E4">
        <w:rPr>
          <w:rFonts w:eastAsia="Times New Roman" w:cs="Calibri"/>
          <w:color w:val="000000" w:themeColor="text1" w:themeTint="FF" w:themeShade="FF"/>
          <w:sz w:val="24"/>
          <w:szCs w:val="24"/>
        </w:rPr>
        <w:t xml:space="preserve">I'm a Full-stack Developer with 2years of experience in both frontend and backend development, I specialize in JavaScript, Express, Node, React, Postgres, Python, Redux, Bootstrap, HTML, CSS and Git. As a Self-taught developer, I have gain lots of experience working on freelance projects where I build RESTful API, developing real-time chat communication systems for ecommerce website, integrated google analytics for more insight into user behavior and Search Engine optimization (SEO) for website visibility, designing high performance and responsive web apps for better user interaction. I continue to enhance my skills cos </w:t>
      </w:r>
      <w:r w:rsidRPr="65776247" w:rsidR="055496E4">
        <w:rPr>
          <w:rFonts w:eastAsia="Times New Roman" w:cs="Calibri"/>
          <w:color w:val="000000" w:themeColor="text1" w:themeTint="FF" w:themeShade="FF"/>
          <w:sz w:val="24"/>
          <w:szCs w:val="24"/>
        </w:rPr>
        <w:t>I'm</w:t>
      </w:r>
      <w:r w:rsidRPr="65776247" w:rsidR="055496E4">
        <w:rPr>
          <w:rFonts w:eastAsia="Times New Roman" w:cs="Calibri"/>
          <w:color w:val="000000" w:themeColor="text1" w:themeTint="FF" w:themeShade="FF"/>
          <w:sz w:val="24"/>
          <w:szCs w:val="24"/>
        </w:rPr>
        <w:t xml:space="preserve"> a fast learner and I adapt quickly to new technologies with </w:t>
      </w:r>
      <w:r w:rsidRPr="65776247" w:rsidR="055496E4">
        <w:rPr>
          <w:rFonts w:eastAsia="Times New Roman" w:cs="Calibri"/>
          <w:color w:val="000000" w:themeColor="text1" w:themeTint="FF" w:themeShade="FF"/>
          <w:sz w:val="24"/>
          <w:szCs w:val="24"/>
        </w:rPr>
        <w:t>self-study</w:t>
      </w:r>
      <w:r w:rsidRPr="65776247" w:rsidR="055496E4">
        <w:rPr>
          <w:rFonts w:eastAsia="Times New Roman" w:cs="Calibri"/>
          <w:color w:val="000000" w:themeColor="text1" w:themeTint="FF" w:themeShade="FF"/>
          <w:sz w:val="24"/>
          <w:szCs w:val="24"/>
        </w:rPr>
        <w:t xml:space="preserve"> and bootcamp courses.</w:t>
      </w:r>
    </w:p>
    <w:p w:rsidRPr="00796774" w:rsidR="00035DD7" w:rsidP="004C37A1" w:rsidRDefault="00035DD7" w14:paraId="4F91D997" w14:textId="4EE7FB30">
      <w:pPr>
        <w:jc w:val="both"/>
        <w:rPr>
          <w:rFonts w:cs="Calibri"/>
          <w:color w:val="525252"/>
          <w:sz w:val="24"/>
        </w:rPr>
      </w:pPr>
    </w:p>
    <w:p w:rsidRPr="00796774" w:rsidR="00035DD7" w:rsidP="00035DD7" w:rsidRDefault="00035DD7" w14:paraId="0E9E574A" w14:textId="6C702433">
      <w:pPr>
        <w:spacing w:line="245" w:lineRule="auto"/>
        <w:jc w:val="both"/>
        <w:rPr>
          <w:rFonts w:cs="Calibri"/>
          <w:b/>
          <w:color w:val="000000" w:themeColor="text1"/>
          <w:sz w:val="28"/>
          <w:szCs w:val="28"/>
        </w:rPr>
      </w:pPr>
      <w:r w:rsidRPr="00796774">
        <w:rPr>
          <w:rFonts w:cs="Calibri"/>
          <w:b/>
          <w:color w:val="000000" w:themeColor="text1"/>
          <w:sz w:val="28"/>
          <w:szCs w:val="28"/>
        </w:rPr>
        <w:t>EDUCATIONAL BACKGROUND &amp; PROFESSIONAL TRAINING</w:t>
      </w:r>
    </w:p>
    <w:p w:rsidRPr="00796774" w:rsidR="00B02914" w:rsidP="65776247" w:rsidRDefault="00B02914" w14:paraId="45F12831" w14:textId="1EAAAE4C">
      <w:pPr>
        <w:spacing w:before="100" w:beforeAutospacing="on" w:after="100" w:afterAutospacing="on"/>
        <w:rPr>
          <w:rFonts w:eastAsia="Times New Roman" w:cs="Calibri"/>
          <w:sz w:val="24"/>
          <w:szCs w:val="24"/>
        </w:rPr>
      </w:pPr>
      <w:r w:rsidRPr="2CFB3C2F" w:rsidR="00B02914">
        <w:rPr>
          <w:rFonts w:eastAsia="Times New Roman" w:cs="Calibri"/>
          <w:b w:val="1"/>
          <w:bCs w:val="1"/>
          <w:sz w:val="24"/>
          <w:szCs w:val="24"/>
        </w:rPr>
        <w:t>Full Stack Developer Training</w:t>
      </w:r>
      <w:r>
        <w:br/>
      </w:r>
      <w:r w:rsidRPr="2CFB3C2F" w:rsidR="00B02914">
        <w:rPr>
          <w:rFonts w:eastAsia="Times New Roman" w:cs="Calibri"/>
          <w:i w:val="0"/>
          <w:iCs w:val="0"/>
          <w:sz w:val="24"/>
          <w:szCs w:val="24"/>
        </w:rPr>
        <w:t xml:space="preserve">IT Career Switch </w:t>
      </w:r>
      <w:r>
        <w:br/>
      </w:r>
      <w:r w:rsidRPr="2CFB3C2F" w:rsidR="00B02914">
        <w:rPr>
          <w:rFonts w:eastAsia="Times New Roman" w:cs="Calibri"/>
          <w:i w:val="0"/>
          <w:iCs w:val="0"/>
          <w:sz w:val="24"/>
          <w:szCs w:val="24"/>
        </w:rPr>
        <w:t>Aug 2024 – Mar 2025</w:t>
      </w:r>
    </w:p>
    <w:p w:rsidRPr="00796774" w:rsidR="00B02914" w:rsidP="2CFB3C2F" w:rsidRDefault="00B02914" w14:paraId="75A7EB0C" w14:textId="2CCF525C">
      <w:pPr>
        <w:numPr>
          <w:ilvl w:val="0"/>
          <w:numId w:val="2"/>
        </w:numPr>
        <w:spacing w:before="100" w:beforeAutospacing="on" w:after="100" w:afterAutospacing="on"/>
        <w:rPr>
          <w:rFonts w:eastAsia="Times New Roman" w:cs="Calibri"/>
          <w:sz w:val="24"/>
          <w:szCs w:val="24"/>
        </w:rPr>
      </w:pPr>
      <w:r w:rsidRPr="2CFB3C2F" w:rsidR="00B02914">
        <w:rPr>
          <w:rFonts w:eastAsia="Times New Roman" w:cs="Calibri"/>
          <w:sz w:val="24"/>
          <w:szCs w:val="24"/>
        </w:rPr>
        <w:t>Skills Covered:  jQuery, Redux, React, Node.js, Express, REST API creation, MongoDB, PostgreSQL.</w:t>
      </w:r>
    </w:p>
    <w:p w:rsidRPr="00796774" w:rsidR="004C37A1" w:rsidP="65776247" w:rsidRDefault="00FA6E6D" w14:paraId="525AC79B" w14:textId="0135526E" w14:noSpellErr="1">
      <w:pPr>
        <w:spacing w:before="100" w:beforeAutospacing="on" w:after="100" w:afterAutospacing="on"/>
        <w:rPr>
          <w:rFonts w:eastAsia="Times New Roman" w:cs="Calibri"/>
          <w:i w:val="0"/>
          <w:iCs w:val="0"/>
          <w:sz w:val="24"/>
          <w:szCs w:val="24"/>
        </w:rPr>
      </w:pPr>
      <w:r w:rsidRPr="65776247" w:rsidR="00FA6E6D">
        <w:rPr>
          <w:rFonts w:eastAsia="Times New Roman" w:cs="Calibri"/>
          <w:b w:val="1"/>
          <w:bCs w:val="1"/>
          <w:sz w:val="24"/>
          <w:szCs w:val="24"/>
        </w:rPr>
        <w:t>Software Engineer Bootcamp</w:t>
      </w:r>
      <w:r>
        <w:br/>
      </w:r>
      <w:r w:rsidRPr="65776247" w:rsidR="00FA6E6D">
        <w:rPr>
          <w:rFonts w:eastAsia="Times New Roman" w:cs="Calibri"/>
          <w:i w:val="0"/>
          <w:iCs w:val="0"/>
          <w:sz w:val="24"/>
          <w:szCs w:val="24"/>
        </w:rPr>
        <w:t>Hyperion Dev</w:t>
      </w:r>
    </w:p>
    <w:p w:rsidRPr="00796774" w:rsidR="00FA6E6D" w:rsidP="65776247" w:rsidRDefault="00FA6E6D" w14:paraId="770B90A0" w14:textId="1CFDDED8" w14:noSpellErr="1">
      <w:pPr>
        <w:spacing w:before="100" w:beforeAutospacing="on" w:after="100" w:afterAutospacing="on"/>
        <w:rPr>
          <w:rFonts w:eastAsia="Times New Roman" w:cs="Calibri"/>
          <w:i w:val="0"/>
          <w:iCs w:val="0"/>
          <w:sz w:val="24"/>
          <w:szCs w:val="24"/>
        </w:rPr>
      </w:pPr>
      <w:r w:rsidRPr="2CFB3C2F" w:rsidR="00FA6E6D">
        <w:rPr>
          <w:rFonts w:eastAsia="Times New Roman" w:cs="Calibri"/>
          <w:i w:val="0"/>
          <w:iCs w:val="0"/>
          <w:sz w:val="24"/>
          <w:szCs w:val="24"/>
        </w:rPr>
        <w:t>Sept 2024 – Dec 2024</w:t>
      </w:r>
    </w:p>
    <w:p w:rsidR="1DB30AA3" w:rsidP="2CFB3C2F" w:rsidRDefault="1DB30AA3" w14:paraId="376016A3" w14:textId="247C34DF">
      <w:pPr>
        <w:numPr>
          <w:ilvl w:val="0"/>
          <w:numId w:val="1"/>
        </w:numPr>
        <w:spacing w:beforeAutospacing="on" w:afterAutospacing="on"/>
        <w:rPr>
          <w:rFonts w:eastAsia="Times New Roman" w:cs="Calibri"/>
          <w:sz w:val="24"/>
          <w:szCs w:val="24"/>
        </w:rPr>
      </w:pPr>
      <w:r w:rsidRPr="2CFB3C2F" w:rsidR="1DB30AA3">
        <w:rPr>
          <w:rFonts w:eastAsia="Times New Roman" w:cs="Calibri"/>
          <w:sz w:val="24"/>
          <w:szCs w:val="24"/>
        </w:rPr>
        <w:t xml:space="preserve">Gain more experience and covered key areas like Object-oriented </w:t>
      </w:r>
      <w:r w:rsidRPr="2CFB3C2F" w:rsidR="65D44AFC">
        <w:rPr>
          <w:rFonts w:eastAsia="Times New Roman" w:cs="Calibri"/>
          <w:sz w:val="24"/>
          <w:szCs w:val="24"/>
        </w:rPr>
        <w:t>Programming (</w:t>
      </w:r>
      <w:r w:rsidRPr="2CFB3C2F" w:rsidR="1DB30AA3">
        <w:rPr>
          <w:rFonts w:eastAsia="Times New Roman" w:cs="Calibri"/>
          <w:sz w:val="24"/>
          <w:szCs w:val="24"/>
        </w:rPr>
        <w:t>OOP) using python,</w:t>
      </w:r>
      <w:r w:rsidRPr="2CFB3C2F" w:rsidR="5C156890">
        <w:rPr>
          <w:rFonts w:eastAsia="Times New Roman" w:cs="Calibri"/>
          <w:sz w:val="24"/>
          <w:szCs w:val="24"/>
        </w:rPr>
        <w:t xml:space="preserve"> Unit Testing and Software Design and Django Framework</w:t>
      </w:r>
    </w:p>
    <w:p w:rsidRPr="00796774" w:rsidR="00FA6E6D" w:rsidP="65776247" w:rsidRDefault="00FA6E6D" w14:paraId="14B937D1" w14:textId="77777777" w14:noSpellErr="1">
      <w:pPr>
        <w:spacing w:before="100" w:beforeAutospacing="on" w:after="100" w:afterAutospacing="on"/>
        <w:rPr>
          <w:rFonts w:eastAsia="Times New Roman" w:cs="Calibri"/>
          <w:sz w:val="24"/>
          <w:szCs w:val="24"/>
        </w:rPr>
      </w:pPr>
      <w:r w:rsidRPr="2CFB3C2F" w:rsidR="00FA6E6D">
        <w:rPr>
          <w:rFonts w:eastAsia="Times New Roman" w:cs="Calibri"/>
          <w:b w:val="1"/>
          <w:bCs w:val="1"/>
          <w:sz w:val="24"/>
          <w:szCs w:val="24"/>
        </w:rPr>
        <w:t>B.Sc. Computer Science (Second Class Upper)</w:t>
      </w:r>
      <w:r>
        <w:br/>
      </w:r>
      <w:r w:rsidRPr="2CFB3C2F" w:rsidR="00FA6E6D">
        <w:rPr>
          <w:rFonts w:eastAsia="Times New Roman" w:cs="Calibri"/>
          <w:i w:val="0"/>
          <w:iCs w:val="0"/>
          <w:sz w:val="24"/>
          <w:szCs w:val="24"/>
        </w:rPr>
        <w:t>Institute of Science, Economic &amp; Applied Biology</w:t>
      </w:r>
      <w:r>
        <w:br/>
      </w:r>
      <w:r w:rsidRPr="2CFB3C2F" w:rsidR="00FA6E6D">
        <w:rPr>
          <w:rFonts w:eastAsia="Times New Roman" w:cs="Calibri"/>
          <w:i w:val="0"/>
          <w:iCs w:val="0"/>
          <w:sz w:val="24"/>
          <w:szCs w:val="24"/>
        </w:rPr>
        <w:t>June 2017 – August 2021</w:t>
      </w:r>
    </w:p>
    <w:p w:rsidR="3A7DA11F" w:rsidP="2CFB3C2F" w:rsidRDefault="3A7DA11F" w14:paraId="38F0813B" w14:textId="5F8A3769">
      <w:pPr>
        <w:numPr>
          <w:ilvl w:val="0"/>
          <w:numId w:val="3"/>
        </w:numPr>
        <w:spacing w:beforeAutospacing="on" w:afterAutospacing="on"/>
        <w:rPr>
          <w:rFonts w:eastAsia="Times New Roman" w:cs="Calibri"/>
          <w:sz w:val="24"/>
          <w:szCs w:val="24"/>
        </w:rPr>
      </w:pPr>
      <w:r w:rsidRPr="2CFB3C2F" w:rsidR="3A7DA11F">
        <w:rPr>
          <w:rFonts w:eastAsia="Times New Roman" w:cs="Calibri"/>
          <w:sz w:val="24"/>
          <w:szCs w:val="24"/>
        </w:rPr>
        <w:t xml:space="preserve">Main Achievements: I graduated with Second Class </w:t>
      </w:r>
      <w:r w:rsidRPr="2CFB3C2F" w:rsidR="10676CD9">
        <w:rPr>
          <w:rFonts w:eastAsia="Times New Roman" w:cs="Calibri"/>
          <w:sz w:val="24"/>
          <w:szCs w:val="24"/>
        </w:rPr>
        <w:t>Upper;</w:t>
      </w:r>
      <w:r w:rsidRPr="2CFB3C2F" w:rsidR="73F1157E">
        <w:rPr>
          <w:rFonts w:eastAsia="Times New Roman" w:cs="Calibri"/>
          <w:sz w:val="24"/>
          <w:szCs w:val="24"/>
        </w:rPr>
        <w:t xml:space="preserve"> I contributed to team project and perform research in web development</w:t>
      </w:r>
    </w:p>
    <w:p w:rsidRPr="00796774" w:rsidR="00CD2BD9" w:rsidP="00CD2BD9" w:rsidRDefault="00CD2BD9" w14:paraId="1BB42212" w14:textId="42D21644">
      <w:pPr>
        <w:spacing w:before="100" w:beforeAutospacing="1" w:after="100" w:afterAutospacing="1"/>
        <w:ind w:left="720"/>
        <w:rPr>
          <w:rFonts w:eastAsia="Times New Roman" w:cs="Calibri"/>
          <w:sz w:val="24"/>
          <w:szCs w:val="24"/>
        </w:rPr>
      </w:pPr>
    </w:p>
    <w:p w:rsidRPr="00796774" w:rsidR="00FA6E6D" w:rsidP="2CFB3C2F" w:rsidRDefault="00FA6E6D" w14:paraId="0A148B62" w14:textId="160D1A62">
      <w:pPr>
        <w:pStyle w:val="Normal"/>
        <w:spacing w:beforeAutospacing="on" w:afterAutospacing="on"/>
        <w:ind w:left="0"/>
        <w:rPr>
          <w:rFonts w:eastAsia="Times New Roman" w:cs="Calibri"/>
          <w:sz w:val="24"/>
          <w:szCs w:val="24"/>
        </w:rPr>
      </w:pPr>
      <w:r w:rsidRPr="2CFB3C2F" w:rsidR="007F337E">
        <w:rPr>
          <w:rFonts w:cs="Calibri"/>
          <w:b w:val="1"/>
          <w:bCs w:val="1"/>
          <w:sz w:val="28"/>
          <w:szCs w:val="28"/>
        </w:rPr>
        <w:t>TECHNICAL EXPERIENCE</w:t>
      </w:r>
    </w:p>
    <w:p w:rsidRPr="00796774" w:rsidR="00CD2BD9" w:rsidP="00CD2BD9" w:rsidRDefault="00FA6E6D" w14:paraId="037445EF" w14:textId="77777777">
      <w:pPr>
        <w:spacing w:before="60" w:after="100" w:afterAutospacing="1"/>
        <w:rPr>
          <w:rFonts w:eastAsia="Times New Roman" w:cs="Calibri"/>
          <w:b/>
          <w:bCs/>
          <w:sz w:val="24"/>
          <w:szCs w:val="24"/>
        </w:rPr>
      </w:pPr>
      <w:r w:rsidRPr="00796774">
        <w:rPr>
          <w:rFonts w:eastAsia="Times New Roman" w:cs="Calibri"/>
          <w:b/>
          <w:bCs/>
          <w:sz w:val="24"/>
          <w:szCs w:val="24"/>
        </w:rPr>
        <w:t>Freelance / Real-Life Projects</w:t>
      </w:r>
      <w:r w:rsidRPr="00796774" w:rsidR="00624311">
        <w:rPr>
          <w:rFonts w:eastAsia="Times New Roman" w:cs="Calibri"/>
          <w:b/>
          <w:bCs/>
          <w:sz w:val="24"/>
          <w:szCs w:val="24"/>
        </w:rPr>
        <w:t xml:space="preserve">    </w:t>
      </w:r>
    </w:p>
    <w:p w:rsidR="00FA6E6D" w:rsidP="65776247" w:rsidRDefault="00FA6E6D" w14:paraId="6CC193FF" w14:textId="39FCBC60">
      <w:pPr>
        <w:spacing w:before="60" w:afterAutospacing="on"/>
        <w:rPr>
          <w:rFonts w:eastAsia="Times New Roman" w:cs="Calibri"/>
          <w:b w:val="1"/>
          <w:bCs w:val="1"/>
          <w:i w:val="0"/>
          <w:iCs w:val="0"/>
          <w:sz w:val="24"/>
          <w:szCs w:val="24"/>
        </w:rPr>
      </w:pPr>
      <w:r w:rsidRPr="65776247" w:rsidR="00FA6E6D">
        <w:rPr>
          <w:rFonts w:eastAsia="Times New Roman" w:cs="Calibri"/>
          <w:i w:val="0"/>
          <w:iCs w:val="0"/>
          <w:sz w:val="24"/>
          <w:szCs w:val="24"/>
        </w:rPr>
        <w:t>Self-Taught Front-End Developer (Jul 2022 - Present)</w:t>
      </w:r>
    </w:p>
    <w:p w:rsidR="65776247" w:rsidP="65776247" w:rsidRDefault="65776247" w14:paraId="6D4A90C0" w14:textId="08AE8F1A">
      <w:pPr>
        <w:spacing w:before="60" w:afterAutospacing="on"/>
        <w:rPr>
          <w:rFonts w:eastAsia="Times New Roman" w:cs="Calibri"/>
          <w:i w:val="0"/>
          <w:iCs w:val="0"/>
          <w:sz w:val="24"/>
          <w:szCs w:val="24"/>
        </w:rPr>
      </w:pPr>
    </w:p>
    <w:p w:rsidR="00FA6E6D" w:rsidP="65776247" w:rsidRDefault="00FA6E6D" w14:paraId="35F23FEF" w14:textId="32AE944D">
      <w:pPr>
        <w:pStyle w:val="ListParagraph"/>
        <w:numPr>
          <w:ilvl w:val="0"/>
          <w:numId w:val="5"/>
        </w:numPr>
        <w:spacing w:beforeAutospacing="on" w:afterAutospacing="on"/>
        <w:rPr>
          <w:rFonts w:eastAsia="Times New Roman" w:cs="Calibri"/>
          <w:sz w:val="24"/>
          <w:szCs w:val="24"/>
        </w:rPr>
      </w:pPr>
      <w:r w:rsidRPr="65776247" w:rsidR="00FA6E6D">
        <w:rPr>
          <w:rFonts w:eastAsia="Times New Roman" w:cs="Calibri"/>
          <w:b w:val="1"/>
          <w:bCs w:val="1"/>
          <w:sz w:val="24"/>
          <w:szCs w:val="24"/>
        </w:rPr>
        <w:t>Med</w:t>
      </w:r>
      <w:r w:rsidRPr="65776247" w:rsidR="00624311">
        <w:rPr>
          <w:rFonts w:eastAsia="Times New Roman" w:cs="Calibri"/>
          <w:b w:val="1"/>
          <w:bCs w:val="1"/>
          <w:sz w:val="24"/>
          <w:szCs w:val="24"/>
        </w:rPr>
        <w:t>-</w:t>
      </w:r>
      <w:r w:rsidRPr="65776247" w:rsidR="00FA6E6D">
        <w:rPr>
          <w:rFonts w:eastAsia="Times New Roman" w:cs="Calibri"/>
          <w:b w:val="1"/>
          <w:bCs w:val="1"/>
          <w:sz w:val="24"/>
          <w:szCs w:val="24"/>
        </w:rPr>
        <w:t>More Store E-commerce Application</w:t>
      </w:r>
    </w:p>
    <w:p w:rsidR="5EF96C0D" w:rsidP="65776247" w:rsidRDefault="5EF96C0D" w14:paraId="2EE86600" w14:textId="4B472A6A">
      <w:pPr>
        <w:pStyle w:val="NormalWeb"/>
        <w:numPr>
          <w:ilvl w:val="0"/>
          <w:numId w:val="12"/>
        </w:numPr>
        <w:suppressLineNumbers w:val="0"/>
        <w:bidi w:val="0"/>
        <w:spacing w:beforeAutospacing="on" w:afterAutospacing="on" w:line="259" w:lineRule="auto"/>
        <w:ind w:right="0"/>
        <w:jc w:val="both"/>
        <w:rPr>
          <w:rFonts w:ascii="Calibri" w:hAnsi="Calibri" w:cs="Calibri"/>
          <w:color w:val="000000" w:themeColor="text1" w:themeTint="FF" w:themeShade="FF"/>
        </w:rPr>
      </w:pPr>
      <w:r w:rsidRPr="65776247" w:rsidR="5EF96C0D">
        <w:rPr>
          <w:rFonts w:ascii="Calibri" w:hAnsi="Calibri" w:cs="Calibri"/>
          <w:color w:val="000000" w:themeColor="text1" w:themeTint="FF" w:themeShade="FF"/>
        </w:rPr>
        <w:t xml:space="preserve">I built a full stack E-commerce </w:t>
      </w:r>
      <w:r w:rsidRPr="65776247" w:rsidR="6635576A">
        <w:rPr>
          <w:rFonts w:ascii="Calibri" w:hAnsi="Calibri" w:cs="Calibri"/>
          <w:color w:val="000000" w:themeColor="text1" w:themeTint="FF" w:themeShade="FF"/>
        </w:rPr>
        <w:t xml:space="preserve">Foodstuff </w:t>
      </w:r>
      <w:r w:rsidRPr="65776247" w:rsidR="5EF96C0D">
        <w:rPr>
          <w:rFonts w:ascii="Calibri" w:hAnsi="Calibri" w:cs="Calibri"/>
          <w:color w:val="000000" w:themeColor="text1" w:themeTint="FF" w:themeShade="FF"/>
        </w:rPr>
        <w:t xml:space="preserve">website using React and </w:t>
      </w:r>
      <w:r w:rsidRPr="65776247" w:rsidR="2C91A2EC">
        <w:rPr>
          <w:rFonts w:ascii="Calibri" w:hAnsi="Calibri" w:cs="Calibri"/>
          <w:color w:val="000000" w:themeColor="text1" w:themeTint="FF" w:themeShade="FF"/>
        </w:rPr>
        <w:t>Bootstrap</w:t>
      </w:r>
      <w:r w:rsidRPr="65776247" w:rsidR="5EF96C0D">
        <w:rPr>
          <w:rFonts w:ascii="Calibri" w:hAnsi="Calibri" w:cs="Calibri"/>
          <w:color w:val="000000" w:themeColor="text1" w:themeTint="FF" w:themeShade="FF"/>
        </w:rPr>
        <w:t xml:space="preserve"> for the </w:t>
      </w:r>
      <w:r w:rsidRPr="65776247" w:rsidR="489AD768">
        <w:rPr>
          <w:rFonts w:ascii="Calibri" w:hAnsi="Calibri" w:cs="Calibri"/>
          <w:color w:val="000000" w:themeColor="text1" w:themeTint="FF" w:themeShade="FF"/>
        </w:rPr>
        <w:t>Frontend,</w:t>
      </w:r>
      <w:r w:rsidRPr="65776247" w:rsidR="5EF96C0D">
        <w:rPr>
          <w:rFonts w:ascii="Calibri" w:hAnsi="Calibri" w:cs="Calibri"/>
          <w:color w:val="000000" w:themeColor="text1" w:themeTint="FF" w:themeShade="FF"/>
        </w:rPr>
        <w:t xml:space="preserve"> Node and Express for Building </w:t>
      </w:r>
      <w:r w:rsidRPr="65776247" w:rsidR="5EE9E5D7">
        <w:rPr>
          <w:rFonts w:ascii="Calibri" w:hAnsi="Calibri" w:cs="Calibri"/>
          <w:color w:val="000000" w:themeColor="text1" w:themeTint="FF" w:themeShade="FF"/>
        </w:rPr>
        <w:t>RESTful</w:t>
      </w:r>
      <w:r w:rsidRPr="65776247" w:rsidR="5EF96C0D">
        <w:rPr>
          <w:rFonts w:ascii="Calibri" w:hAnsi="Calibri" w:cs="Calibri"/>
          <w:color w:val="000000" w:themeColor="text1" w:themeTint="FF" w:themeShade="FF"/>
        </w:rPr>
        <w:t xml:space="preserve"> API for </w:t>
      </w:r>
      <w:r w:rsidRPr="65776247" w:rsidR="5FD36F2F">
        <w:rPr>
          <w:rFonts w:ascii="Calibri" w:hAnsi="Calibri" w:cs="Calibri"/>
          <w:color w:val="000000" w:themeColor="text1" w:themeTint="FF" w:themeShade="FF"/>
        </w:rPr>
        <w:t>the Backend</w:t>
      </w:r>
      <w:r w:rsidRPr="65776247" w:rsidR="5EF96C0D">
        <w:rPr>
          <w:rFonts w:ascii="Calibri" w:hAnsi="Calibri" w:cs="Calibri"/>
          <w:color w:val="000000" w:themeColor="text1" w:themeTint="FF" w:themeShade="FF"/>
        </w:rPr>
        <w:t xml:space="preserve"> and Postgres for the database.</w:t>
      </w:r>
    </w:p>
    <w:p w:rsidR="5EF96C0D" w:rsidP="65776247" w:rsidRDefault="5EF96C0D" w14:paraId="1BB2A0E9" w14:textId="598D8FE2">
      <w:pPr>
        <w:pStyle w:val="NormalWeb"/>
        <w:numPr>
          <w:ilvl w:val="0"/>
          <w:numId w:val="12"/>
        </w:numPr>
        <w:suppressLineNumbers w:val="0"/>
        <w:bidi w:val="0"/>
        <w:spacing w:beforeAutospacing="on" w:afterAutospacing="on" w:line="259" w:lineRule="auto"/>
        <w:ind w:right="0"/>
        <w:jc w:val="both"/>
        <w:rPr>
          <w:rFonts w:ascii="Calibri" w:hAnsi="Calibri" w:cs="Calibri"/>
          <w:color w:val="000000" w:themeColor="text1" w:themeTint="FF" w:themeShade="FF"/>
        </w:rPr>
      </w:pPr>
      <w:r w:rsidRPr="2CFB3C2F" w:rsidR="5EF96C0D">
        <w:rPr>
          <w:rFonts w:ascii="Calibri" w:hAnsi="Calibri" w:cs="Calibri"/>
          <w:color w:val="000000" w:themeColor="text1" w:themeTint="FF" w:themeShade="FF"/>
        </w:rPr>
        <w:t xml:space="preserve">I </w:t>
      </w:r>
      <w:r w:rsidRPr="2CFB3C2F" w:rsidR="5E9B26F9">
        <w:rPr>
          <w:rFonts w:ascii="Calibri" w:hAnsi="Calibri" w:cs="Calibri"/>
          <w:color w:val="000000" w:themeColor="text1" w:themeTint="FF" w:themeShade="FF"/>
        </w:rPr>
        <w:t>added</w:t>
      </w:r>
      <w:r w:rsidRPr="2CFB3C2F" w:rsidR="5EF96C0D">
        <w:rPr>
          <w:rFonts w:ascii="Calibri" w:hAnsi="Calibri" w:cs="Calibri"/>
          <w:color w:val="000000" w:themeColor="text1" w:themeTint="FF" w:themeShade="FF"/>
        </w:rPr>
        <w:t xml:space="preserve"> Session</w:t>
      </w:r>
      <w:r w:rsidRPr="2CFB3C2F" w:rsidR="5EF96C0D">
        <w:rPr>
          <w:rFonts w:ascii="Calibri" w:hAnsi="Calibri" w:cs="Calibri"/>
          <w:color w:val="000000" w:themeColor="text1" w:themeTint="FF" w:themeShade="FF"/>
        </w:rPr>
        <w:t xml:space="preserve"> storage and cookies to</w:t>
      </w:r>
      <w:r w:rsidRPr="2CFB3C2F" w:rsidR="7001B552">
        <w:rPr>
          <w:rFonts w:ascii="Calibri" w:hAnsi="Calibri" w:cs="Calibri"/>
          <w:color w:val="000000" w:themeColor="text1" w:themeTint="FF" w:themeShade="FF"/>
        </w:rPr>
        <w:t xml:space="preserve"> securely</w:t>
      </w:r>
      <w:r w:rsidRPr="2CFB3C2F" w:rsidR="5EF96C0D">
        <w:rPr>
          <w:rFonts w:ascii="Calibri" w:hAnsi="Calibri" w:cs="Calibri"/>
          <w:color w:val="000000" w:themeColor="text1" w:themeTint="FF" w:themeShade="FF"/>
        </w:rPr>
        <w:t xml:space="preserve"> store user session id</w:t>
      </w:r>
      <w:r w:rsidRPr="2CFB3C2F" w:rsidR="3C01F28E">
        <w:rPr>
          <w:rFonts w:ascii="Calibri" w:hAnsi="Calibri" w:cs="Calibri"/>
          <w:color w:val="000000" w:themeColor="text1" w:themeTint="FF" w:themeShade="FF"/>
        </w:rPr>
        <w:t>s</w:t>
      </w:r>
      <w:r w:rsidRPr="2CFB3C2F" w:rsidR="5EF96C0D">
        <w:rPr>
          <w:rFonts w:ascii="Calibri" w:hAnsi="Calibri" w:cs="Calibri"/>
          <w:color w:val="000000" w:themeColor="text1" w:themeTint="FF" w:themeShade="FF"/>
        </w:rPr>
        <w:t xml:space="preserve"> </w:t>
      </w:r>
      <w:r w:rsidRPr="2CFB3C2F" w:rsidR="3E275971">
        <w:rPr>
          <w:rFonts w:ascii="Calibri" w:hAnsi="Calibri" w:cs="Calibri"/>
          <w:color w:val="000000" w:themeColor="text1" w:themeTint="FF" w:themeShade="FF"/>
        </w:rPr>
        <w:t>i</w:t>
      </w:r>
      <w:r w:rsidRPr="2CFB3C2F" w:rsidR="5EF96C0D">
        <w:rPr>
          <w:rFonts w:ascii="Calibri" w:hAnsi="Calibri" w:cs="Calibri"/>
          <w:color w:val="000000" w:themeColor="text1" w:themeTint="FF" w:themeShade="FF"/>
        </w:rPr>
        <w:t>n the database</w:t>
      </w:r>
      <w:r w:rsidRPr="2CFB3C2F" w:rsidR="439EF85A">
        <w:rPr>
          <w:rFonts w:ascii="Calibri" w:hAnsi="Calibri" w:cs="Calibri"/>
          <w:color w:val="000000" w:themeColor="text1" w:themeTint="FF" w:themeShade="FF"/>
        </w:rPr>
        <w:t xml:space="preserve"> enhancing user details and cart to be generated from database</w:t>
      </w:r>
      <w:r w:rsidRPr="2CFB3C2F" w:rsidR="5EF96C0D">
        <w:rPr>
          <w:rFonts w:ascii="Calibri" w:hAnsi="Calibri" w:cs="Calibri"/>
          <w:color w:val="000000" w:themeColor="text1" w:themeTint="FF" w:themeShade="FF"/>
        </w:rPr>
        <w:t>.</w:t>
      </w:r>
    </w:p>
    <w:p w:rsidR="5EF96C0D" w:rsidP="65776247" w:rsidRDefault="5EF96C0D" w14:paraId="55ED6EDB" w14:textId="0A52CA0C">
      <w:pPr>
        <w:pStyle w:val="NormalWeb"/>
        <w:numPr>
          <w:ilvl w:val="0"/>
          <w:numId w:val="12"/>
        </w:numPr>
        <w:jc w:val="both"/>
        <w:rPr>
          <w:rFonts w:ascii="Calibri" w:hAnsi="Calibri" w:cs="Calibri"/>
          <w:color w:val="000000" w:themeColor="text1" w:themeTint="FF" w:themeShade="FF"/>
        </w:rPr>
      </w:pPr>
      <w:r w:rsidRPr="2CFB3C2F" w:rsidR="5EF96C0D">
        <w:rPr>
          <w:rFonts w:ascii="Calibri" w:hAnsi="Calibri" w:cs="Calibri"/>
          <w:color w:val="000000" w:themeColor="text1" w:themeTint="FF" w:themeShade="FF"/>
        </w:rPr>
        <w:t xml:space="preserve">I </w:t>
      </w:r>
      <w:r w:rsidRPr="2CFB3C2F" w:rsidR="62E53D00">
        <w:rPr>
          <w:rFonts w:ascii="Calibri" w:hAnsi="Calibri" w:cs="Calibri"/>
          <w:color w:val="000000" w:themeColor="text1" w:themeTint="FF" w:themeShade="FF"/>
        </w:rPr>
        <w:t>implement</w:t>
      </w:r>
      <w:r w:rsidRPr="2CFB3C2F" w:rsidR="5EF96C0D">
        <w:rPr>
          <w:rFonts w:ascii="Calibri" w:hAnsi="Calibri" w:cs="Calibri"/>
          <w:color w:val="000000" w:themeColor="text1" w:themeTint="FF" w:themeShade="FF"/>
        </w:rPr>
        <w:t xml:space="preserve"> </w:t>
      </w:r>
      <w:r w:rsidRPr="2CFB3C2F" w:rsidR="15A4C0E0">
        <w:rPr>
          <w:rFonts w:ascii="Calibri" w:hAnsi="Calibri" w:cs="Calibri"/>
          <w:color w:val="000000" w:themeColor="text1" w:themeTint="FF" w:themeShade="FF"/>
        </w:rPr>
        <w:t>functionality</w:t>
      </w:r>
      <w:r w:rsidRPr="2CFB3C2F" w:rsidR="5EF96C0D">
        <w:rPr>
          <w:rFonts w:ascii="Calibri" w:hAnsi="Calibri" w:cs="Calibri"/>
          <w:color w:val="000000" w:themeColor="text1" w:themeTint="FF" w:themeShade="FF"/>
        </w:rPr>
        <w:t xml:space="preserve"> for</w:t>
      </w:r>
      <w:r w:rsidRPr="2CFB3C2F" w:rsidR="5EF96C0D">
        <w:rPr>
          <w:rFonts w:ascii="Calibri" w:hAnsi="Calibri" w:cs="Calibri"/>
          <w:color w:val="000000" w:themeColor="text1" w:themeTint="FF" w:themeShade="FF"/>
        </w:rPr>
        <w:t xml:space="preserve"> </w:t>
      </w:r>
      <w:r w:rsidRPr="2CFB3C2F" w:rsidR="12AD122C">
        <w:rPr>
          <w:rFonts w:ascii="Calibri" w:hAnsi="Calibri" w:cs="Calibri"/>
          <w:color w:val="000000" w:themeColor="text1" w:themeTint="FF" w:themeShade="FF"/>
        </w:rPr>
        <w:t>Searching for product and</w:t>
      </w:r>
      <w:r w:rsidRPr="2CFB3C2F" w:rsidR="5EF96C0D">
        <w:rPr>
          <w:rFonts w:ascii="Calibri" w:hAnsi="Calibri" w:cs="Calibri"/>
          <w:color w:val="000000" w:themeColor="text1" w:themeTint="FF" w:themeShade="FF"/>
        </w:rPr>
        <w:t xml:space="preserve"> filtering </w:t>
      </w:r>
      <w:r w:rsidRPr="2CFB3C2F" w:rsidR="52004DE6">
        <w:rPr>
          <w:rFonts w:ascii="Calibri" w:hAnsi="Calibri" w:cs="Calibri"/>
          <w:color w:val="000000" w:themeColor="text1" w:themeTint="FF" w:themeShade="FF"/>
        </w:rPr>
        <w:t>products,</w:t>
      </w:r>
      <w:r w:rsidRPr="2CFB3C2F" w:rsidR="5EF96C0D">
        <w:rPr>
          <w:rFonts w:ascii="Calibri" w:hAnsi="Calibri" w:cs="Calibri"/>
          <w:color w:val="000000" w:themeColor="text1" w:themeTint="FF" w:themeShade="FF"/>
        </w:rPr>
        <w:t xml:space="preserve"> improving the user experience and engagement.</w:t>
      </w:r>
    </w:p>
    <w:p w:rsidR="52F9DCFF" w:rsidP="65776247" w:rsidRDefault="52F9DCFF" w14:paraId="56E8A92C" w14:textId="4BC6B63D">
      <w:pPr>
        <w:pStyle w:val="NormalWeb"/>
        <w:numPr>
          <w:ilvl w:val="0"/>
          <w:numId w:val="12"/>
        </w:numPr>
        <w:jc w:val="both"/>
        <w:rPr>
          <w:rFonts w:ascii="Calibri" w:hAnsi="Calibri" w:cs="Calibri"/>
          <w:color w:val="000000" w:themeColor="text1" w:themeTint="FF" w:themeShade="FF"/>
        </w:rPr>
      </w:pPr>
      <w:r w:rsidRPr="65776247" w:rsidR="52F9DCFF">
        <w:rPr>
          <w:rFonts w:ascii="Calibri" w:hAnsi="Calibri" w:cs="Calibri"/>
          <w:color w:val="000000" w:themeColor="text1" w:themeTint="FF" w:themeShade="FF"/>
        </w:rPr>
        <w:t>I integrated CRUD method where user can add and remove items from basket and database</w:t>
      </w:r>
    </w:p>
    <w:p w:rsidR="52F9DCFF" w:rsidP="65776247" w:rsidRDefault="52F9DCFF" w14:paraId="211F45C9" w14:textId="68E0C65E">
      <w:pPr>
        <w:pStyle w:val="NormalWeb"/>
        <w:numPr>
          <w:ilvl w:val="0"/>
          <w:numId w:val="12"/>
        </w:numPr>
        <w:jc w:val="both"/>
        <w:rPr>
          <w:rFonts w:ascii="Calibri" w:hAnsi="Calibri" w:cs="Calibri"/>
          <w:color w:val="000000" w:themeColor="text1" w:themeTint="FF" w:themeShade="FF"/>
        </w:rPr>
      </w:pPr>
      <w:r w:rsidRPr="65776247" w:rsidR="52F9DCFF">
        <w:rPr>
          <w:rFonts w:ascii="Calibri" w:hAnsi="Calibri" w:cs="Calibri"/>
          <w:color w:val="000000" w:themeColor="text1" w:themeTint="FF" w:themeShade="FF"/>
        </w:rPr>
        <w:t xml:space="preserve">I </w:t>
      </w:r>
      <w:r w:rsidRPr="65776247" w:rsidR="5EF96C0D">
        <w:rPr>
          <w:rFonts w:ascii="Calibri" w:hAnsi="Calibri" w:cs="Calibri"/>
          <w:color w:val="000000" w:themeColor="text1" w:themeTint="FF" w:themeShade="FF"/>
        </w:rPr>
        <w:t>Implemented</w:t>
      </w:r>
      <w:r w:rsidRPr="65776247" w:rsidR="71B10D9C">
        <w:rPr>
          <w:rFonts w:ascii="Calibri" w:hAnsi="Calibri" w:cs="Calibri"/>
          <w:color w:val="000000" w:themeColor="text1" w:themeTint="FF" w:themeShade="FF"/>
        </w:rPr>
        <w:t xml:space="preserve"> Stripe for </w:t>
      </w:r>
      <w:r w:rsidRPr="65776247" w:rsidR="14AC05A6">
        <w:rPr>
          <w:rFonts w:ascii="Calibri" w:hAnsi="Calibri" w:cs="Calibri"/>
          <w:color w:val="000000" w:themeColor="text1" w:themeTint="FF" w:themeShade="FF"/>
        </w:rPr>
        <w:t>processing</w:t>
      </w:r>
      <w:r w:rsidRPr="65776247" w:rsidR="71B10D9C">
        <w:rPr>
          <w:rFonts w:ascii="Calibri" w:hAnsi="Calibri" w:cs="Calibri"/>
          <w:color w:val="000000" w:themeColor="text1" w:themeTint="FF" w:themeShade="FF"/>
        </w:rPr>
        <w:t xml:space="preserve"> secure payment for user </w:t>
      </w:r>
      <w:r w:rsidRPr="65776247" w:rsidR="5165E18B">
        <w:rPr>
          <w:rFonts w:ascii="Calibri" w:hAnsi="Calibri" w:cs="Calibri"/>
          <w:color w:val="000000" w:themeColor="text1" w:themeTint="FF" w:themeShade="FF"/>
        </w:rPr>
        <w:t>transaction.</w:t>
      </w:r>
    </w:p>
    <w:p w:rsidR="5FDD6D5A" w:rsidP="65776247" w:rsidRDefault="5FDD6D5A" w14:paraId="3F9108FA" w14:textId="7F629062">
      <w:pPr>
        <w:pStyle w:val="NormalWeb"/>
        <w:numPr>
          <w:ilvl w:val="0"/>
          <w:numId w:val="12"/>
        </w:numPr>
        <w:jc w:val="both"/>
        <w:rPr>
          <w:rFonts w:ascii="Calibri" w:hAnsi="Calibri" w:cs="Calibri"/>
          <w:color w:val="000000" w:themeColor="text1" w:themeTint="FF" w:themeShade="FF"/>
        </w:rPr>
      </w:pPr>
      <w:r w:rsidRPr="65776247" w:rsidR="5FDD6D5A">
        <w:rPr>
          <w:rFonts w:ascii="Calibri" w:hAnsi="Calibri" w:cs="Calibri"/>
          <w:color w:val="000000" w:themeColor="text1" w:themeTint="FF" w:themeShade="FF"/>
        </w:rPr>
        <w:t xml:space="preserve">I </w:t>
      </w:r>
      <w:r w:rsidRPr="65776247" w:rsidR="5EF96C0D">
        <w:rPr>
          <w:rFonts w:ascii="Calibri" w:hAnsi="Calibri" w:cs="Calibri"/>
          <w:color w:val="000000" w:themeColor="text1" w:themeTint="FF" w:themeShade="FF"/>
        </w:rPr>
        <w:t>Created Admin Dashboard for product management and sales analysis. This allowed admin to </w:t>
      </w:r>
      <w:r w:rsidRPr="65776247" w:rsidR="1B5B4756">
        <w:rPr>
          <w:rFonts w:ascii="Calibri" w:hAnsi="Calibri" w:cs="Calibri"/>
          <w:color w:val="000000" w:themeColor="text1" w:themeTint="FF" w:themeShade="FF"/>
        </w:rPr>
        <w:t>add,</w:t>
      </w:r>
      <w:r w:rsidRPr="65776247" w:rsidR="5EF96C0D">
        <w:rPr>
          <w:rFonts w:ascii="Calibri" w:hAnsi="Calibri" w:cs="Calibri"/>
          <w:color w:val="000000" w:themeColor="text1" w:themeTint="FF" w:themeShade="FF"/>
        </w:rPr>
        <w:t xml:space="preserve"> update, view and delete products making use of the CRUD method</w:t>
      </w:r>
      <w:r w:rsidRPr="65776247" w:rsidR="2DC0340E">
        <w:rPr>
          <w:rFonts w:ascii="Calibri" w:hAnsi="Calibri" w:cs="Calibri"/>
          <w:color w:val="000000" w:themeColor="text1" w:themeTint="FF" w:themeShade="FF"/>
        </w:rPr>
        <w:t xml:space="preserve"> </w:t>
      </w:r>
      <w:r w:rsidRPr="65776247" w:rsidR="5EF96C0D">
        <w:rPr>
          <w:rFonts w:ascii="Calibri" w:hAnsi="Calibri" w:cs="Calibri"/>
          <w:color w:val="000000" w:themeColor="text1" w:themeTint="FF" w:themeShade="FF"/>
        </w:rPr>
        <w:t>and track sales performance efficiently.</w:t>
      </w:r>
      <w:r w:rsidRPr="65776247" w:rsidR="74DBB020">
        <w:rPr>
          <w:rFonts w:ascii="Calibri" w:hAnsi="Calibri" w:cs="Calibri"/>
          <w:color w:val="000000" w:themeColor="text1" w:themeTint="FF" w:themeShade="FF"/>
        </w:rPr>
        <w:t xml:space="preserve"> Access to the dashboard is </w:t>
      </w:r>
      <w:r w:rsidRPr="65776247" w:rsidR="08504D35">
        <w:rPr>
          <w:rFonts w:ascii="Calibri" w:hAnsi="Calibri" w:cs="Calibri"/>
          <w:color w:val="000000" w:themeColor="text1" w:themeTint="FF" w:themeShade="FF"/>
        </w:rPr>
        <w:t>only authorized</w:t>
      </w:r>
      <w:r w:rsidRPr="65776247" w:rsidR="74DBB020">
        <w:rPr>
          <w:rFonts w:ascii="Calibri" w:hAnsi="Calibri" w:cs="Calibri"/>
          <w:color w:val="000000" w:themeColor="text1" w:themeTint="FF" w:themeShade="FF"/>
        </w:rPr>
        <w:t xml:space="preserve"> for admin via email and password </w:t>
      </w:r>
    </w:p>
    <w:p w:rsidR="44A514C8" w:rsidP="65776247" w:rsidRDefault="44A514C8" w14:paraId="0BBF9EFB" w14:textId="27153274">
      <w:pPr>
        <w:pStyle w:val="NormalWeb"/>
        <w:numPr>
          <w:ilvl w:val="0"/>
          <w:numId w:val="12"/>
        </w:numPr>
        <w:jc w:val="both"/>
        <w:rPr>
          <w:rFonts w:ascii="Calibri" w:hAnsi="Calibri" w:cs="Calibri"/>
          <w:color w:val="000000" w:themeColor="text1" w:themeTint="FF" w:themeShade="FF"/>
        </w:rPr>
      </w:pPr>
      <w:r w:rsidRPr="65776247" w:rsidR="44A514C8">
        <w:rPr>
          <w:rFonts w:ascii="Calibri" w:hAnsi="Calibri" w:cs="Calibri"/>
          <w:color w:val="000000" w:themeColor="text1" w:themeTint="FF" w:themeShade="FF"/>
        </w:rPr>
        <w:t>integr</w:t>
      </w:r>
      <w:r w:rsidRPr="65776247" w:rsidR="5EF96C0D">
        <w:rPr>
          <w:rFonts w:ascii="Calibri" w:hAnsi="Calibri" w:cs="Calibri"/>
          <w:color w:val="000000" w:themeColor="text1" w:themeTint="FF" w:themeShade="FF"/>
        </w:rPr>
        <w:t xml:space="preserve">ated a mailer </w:t>
      </w:r>
      <w:r w:rsidRPr="65776247" w:rsidR="4877780C">
        <w:rPr>
          <w:rFonts w:ascii="Calibri" w:hAnsi="Calibri" w:cs="Calibri"/>
          <w:color w:val="000000" w:themeColor="text1" w:themeTint="FF" w:themeShade="FF"/>
        </w:rPr>
        <w:t>using Node</w:t>
      </w:r>
      <w:r w:rsidRPr="65776247" w:rsidR="54B3C390">
        <w:rPr>
          <w:rFonts w:ascii="Calibri" w:hAnsi="Calibri" w:cs="Calibri"/>
          <w:color w:val="000000" w:themeColor="text1" w:themeTint="FF" w:themeShade="FF"/>
        </w:rPr>
        <w:t xml:space="preserve"> Mailer</w:t>
      </w:r>
      <w:r w:rsidRPr="65776247" w:rsidR="5EF96C0D">
        <w:rPr>
          <w:rFonts w:ascii="Calibri" w:hAnsi="Calibri" w:cs="Calibri"/>
          <w:color w:val="000000" w:themeColor="text1" w:themeTint="FF" w:themeShade="FF"/>
        </w:rPr>
        <w:t xml:space="preserve"> to send statements to sellers and customers such as confirmation and updates.</w:t>
      </w:r>
    </w:p>
    <w:p w:rsidR="65776247" w:rsidP="65776247" w:rsidRDefault="65776247" w14:paraId="106FFB2A" w14:textId="458710DA">
      <w:pPr>
        <w:pStyle w:val="Normal"/>
        <w:spacing w:beforeAutospacing="on" w:afterAutospacing="on"/>
        <w:ind w:left="720"/>
        <w:rPr>
          <w:rFonts w:eastAsia="Times New Roman" w:cs="Calibri"/>
          <w:sz w:val="28"/>
          <w:szCs w:val="28"/>
        </w:rPr>
      </w:pPr>
    </w:p>
    <w:p w:rsidR="6105317C" w:rsidP="65776247" w:rsidRDefault="6105317C" w14:paraId="0FCDDFE4" w14:textId="2885FB11">
      <w:pPr>
        <w:pStyle w:val="ListParagraph"/>
        <w:numPr>
          <w:ilvl w:val="0"/>
          <w:numId w:val="5"/>
        </w:numPr>
        <w:suppressLineNumbers w:val="0"/>
        <w:bidi w:val="0"/>
        <w:spacing w:beforeAutospacing="on" w:afterAutospacing="on" w:line="259" w:lineRule="auto"/>
        <w:ind w:left="720" w:right="0" w:hanging="360"/>
        <w:jc w:val="left"/>
        <w:rPr>
          <w:rFonts w:eastAsia="Times New Roman" w:cs="Calibri"/>
          <w:b w:val="1"/>
          <w:bCs w:val="1"/>
          <w:sz w:val="24"/>
          <w:szCs w:val="24"/>
        </w:rPr>
      </w:pPr>
      <w:r w:rsidRPr="65776247" w:rsidR="6105317C">
        <w:rPr>
          <w:rFonts w:eastAsia="Times New Roman" w:cs="Calibri"/>
          <w:b w:val="1"/>
          <w:bCs w:val="1"/>
          <w:sz w:val="24"/>
          <w:szCs w:val="24"/>
        </w:rPr>
        <w:t>Workforce Rota System</w:t>
      </w:r>
    </w:p>
    <w:p w:rsidR="0F632E35" w:rsidP="65776247" w:rsidRDefault="0F632E35" w14:paraId="0B900ACE" w14:textId="00ABAE57">
      <w:pPr>
        <w:pStyle w:val="NormalWeb"/>
        <w:numPr>
          <w:ilvl w:val="0"/>
          <w:numId w:val="7"/>
        </w:numPr>
        <w:rPr>
          <w:rFonts w:ascii="Calibri" w:hAnsi="Calibri" w:cs="Calibri"/>
          <w:color w:val="000000" w:themeColor="text1" w:themeTint="FF" w:themeShade="FF"/>
        </w:rPr>
      </w:pPr>
      <w:r w:rsidRPr="65776247" w:rsidR="0F632E35">
        <w:rPr>
          <w:rFonts w:ascii="Calibri" w:hAnsi="Calibri" w:cs="Calibri"/>
          <w:color w:val="000000" w:themeColor="text1" w:themeTint="FF" w:themeShade="FF"/>
        </w:rPr>
        <w:t xml:space="preserve">I built a full stack E-commerce website using React and Bootstrap for the Frontend, Node and Express for Building RESTful API and User Authentication using </w:t>
      </w:r>
      <w:proofErr w:type="spellStart"/>
      <w:r w:rsidRPr="65776247" w:rsidR="0F632E35">
        <w:rPr>
          <w:rFonts w:ascii="Calibri" w:hAnsi="Calibri" w:cs="Calibri"/>
          <w:color w:val="000000" w:themeColor="text1" w:themeTint="FF" w:themeShade="FF"/>
        </w:rPr>
        <w:t>Jwt</w:t>
      </w:r>
      <w:proofErr w:type="spellEnd"/>
      <w:r w:rsidRPr="65776247" w:rsidR="0F632E35">
        <w:rPr>
          <w:rFonts w:ascii="Calibri" w:hAnsi="Calibri" w:cs="Calibri"/>
          <w:color w:val="000000" w:themeColor="text1" w:themeTint="FF" w:themeShade="FF"/>
        </w:rPr>
        <w:t xml:space="preserve">, </w:t>
      </w:r>
      <w:proofErr w:type="spellStart"/>
      <w:r w:rsidRPr="65776247" w:rsidR="0F632E35">
        <w:rPr>
          <w:rFonts w:ascii="Calibri" w:hAnsi="Calibri" w:cs="Calibri"/>
          <w:color w:val="000000" w:themeColor="text1" w:themeTint="FF" w:themeShade="FF"/>
        </w:rPr>
        <w:t>bcrypt</w:t>
      </w:r>
      <w:proofErr w:type="spellEnd"/>
      <w:r w:rsidRPr="65776247" w:rsidR="2CFE0EEA">
        <w:rPr>
          <w:rFonts w:ascii="Calibri" w:hAnsi="Calibri" w:cs="Calibri"/>
          <w:color w:val="000000" w:themeColor="text1" w:themeTint="FF" w:themeShade="FF"/>
        </w:rPr>
        <w:t xml:space="preserve"> and node mailer for activation </w:t>
      </w:r>
      <w:r w:rsidRPr="65776247" w:rsidR="65B50F07">
        <w:rPr>
          <w:rFonts w:ascii="Calibri" w:hAnsi="Calibri" w:cs="Calibri"/>
          <w:color w:val="000000" w:themeColor="text1" w:themeTint="FF" w:themeShade="FF"/>
        </w:rPr>
        <w:t>link for</w:t>
      </w:r>
      <w:r w:rsidRPr="65776247" w:rsidR="0F632E35">
        <w:rPr>
          <w:rFonts w:ascii="Calibri" w:hAnsi="Calibri" w:cs="Calibri"/>
          <w:color w:val="000000" w:themeColor="text1" w:themeTint="FF" w:themeShade="FF"/>
        </w:rPr>
        <w:t xml:space="preserve"> the Backend and Postgres for the database.</w:t>
      </w:r>
    </w:p>
    <w:p w:rsidRPr="00796774" w:rsidR="00EF6776" w:rsidP="00386453" w:rsidRDefault="00EF6776" w14:paraId="6F2423BF" w14:textId="13F7CA46">
      <w:pPr>
        <w:pStyle w:val="NormalWeb"/>
        <w:numPr>
          <w:ilvl w:val="0"/>
          <w:numId w:val="7"/>
        </w:numPr>
        <w:rPr>
          <w:rFonts w:ascii="Calibri" w:hAnsi="Calibri" w:cs="Calibri"/>
          <w:color w:val="000000"/>
        </w:rPr>
      </w:pPr>
      <w:r w:rsidRPr="65776247" w:rsidR="6D865229">
        <w:rPr>
          <w:rFonts w:ascii="Calibri" w:hAnsi="Calibri" w:cs="Calibri"/>
          <w:color w:val="000000" w:themeColor="text1" w:themeTint="FF" w:themeShade="FF"/>
        </w:rPr>
        <w:t xml:space="preserve">I Created </w:t>
      </w:r>
      <w:r w:rsidRPr="65776247" w:rsidR="0D34E367">
        <w:rPr>
          <w:rFonts w:ascii="Calibri" w:hAnsi="Calibri" w:cs="Calibri"/>
          <w:color w:val="000000" w:themeColor="text1" w:themeTint="FF" w:themeShade="FF"/>
        </w:rPr>
        <w:t>dashboard</w:t>
      </w:r>
      <w:r w:rsidRPr="65776247" w:rsidR="48CFC1E9">
        <w:rPr>
          <w:rFonts w:ascii="Calibri" w:hAnsi="Calibri" w:cs="Calibri"/>
          <w:color w:val="000000" w:themeColor="text1" w:themeTint="FF" w:themeShade="FF"/>
        </w:rPr>
        <w:t xml:space="preserve"> authorized for </w:t>
      </w:r>
      <w:r w:rsidRPr="65776247" w:rsidR="1FDDAA6B">
        <w:rPr>
          <w:rFonts w:ascii="Calibri" w:hAnsi="Calibri" w:cs="Calibri"/>
          <w:color w:val="000000" w:themeColor="text1" w:themeTint="FF" w:themeShade="FF"/>
        </w:rPr>
        <w:t xml:space="preserve">related </w:t>
      </w:r>
      <w:r w:rsidRPr="65776247" w:rsidR="72ED4C7B">
        <w:rPr>
          <w:rFonts w:ascii="Calibri" w:hAnsi="Calibri" w:cs="Calibri"/>
          <w:color w:val="000000" w:themeColor="text1" w:themeTint="FF" w:themeShade="FF"/>
        </w:rPr>
        <w:t>Role and</w:t>
      </w:r>
      <w:r w:rsidRPr="65776247" w:rsidR="48F5084D">
        <w:rPr>
          <w:rFonts w:ascii="Calibri" w:hAnsi="Calibri" w:cs="Calibri"/>
          <w:color w:val="000000" w:themeColor="text1" w:themeTint="FF" w:themeShade="FF"/>
        </w:rPr>
        <w:t xml:space="preserve"> Restrict a</w:t>
      </w:r>
      <w:r w:rsidRPr="65776247" w:rsidR="277CF84A">
        <w:rPr>
          <w:rFonts w:ascii="Calibri" w:hAnsi="Calibri" w:cs="Calibri"/>
          <w:color w:val="000000" w:themeColor="text1" w:themeTint="FF" w:themeShade="FF"/>
        </w:rPr>
        <w:t>ccess from unrelated role</w:t>
      </w:r>
    </w:p>
    <w:p w:rsidR="277CF84A" w:rsidP="65776247" w:rsidRDefault="277CF84A" w14:paraId="7676FB1C" w14:textId="116E5762">
      <w:pPr>
        <w:pStyle w:val="NormalWeb"/>
        <w:numPr>
          <w:ilvl w:val="0"/>
          <w:numId w:val="7"/>
        </w:numPr>
        <w:rPr>
          <w:rFonts w:ascii="Calibri" w:hAnsi="Calibri" w:cs="Calibri"/>
          <w:color w:val="000000" w:themeColor="text1" w:themeTint="FF" w:themeShade="FF"/>
        </w:rPr>
      </w:pPr>
      <w:r w:rsidRPr="65776247" w:rsidR="277CF84A">
        <w:rPr>
          <w:rFonts w:ascii="Calibri" w:hAnsi="Calibri" w:cs="Calibri"/>
          <w:color w:val="000000" w:themeColor="text1" w:themeTint="FF" w:themeShade="FF"/>
        </w:rPr>
        <w:t xml:space="preserve">Staff can </w:t>
      </w:r>
      <w:r w:rsidRPr="65776247" w:rsidR="18AFCD6B">
        <w:rPr>
          <w:rFonts w:ascii="Calibri" w:hAnsi="Calibri" w:cs="Calibri"/>
          <w:color w:val="000000" w:themeColor="text1" w:themeTint="FF" w:themeShade="FF"/>
        </w:rPr>
        <w:t>Sign up</w:t>
      </w:r>
      <w:r w:rsidRPr="65776247" w:rsidR="277CF84A">
        <w:rPr>
          <w:rFonts w:ascii="Calibri" w:hAnsi="Calibri" w:cs="Calibri"/>
          <w:color w:val="000000" w:themeColor="text1" w:themeTint="FF" w:themeShade="FF"/>
        </w:rPr>
        <w:t xml:space="preserve"> and sign in to Access </w:t>
      </w:r>
      <w:r w:rsidRPr="65776247" w:rsidR="04ABD248">
        <w:rPr>
          <w:rFonts w:ascii="Calibri" w:hAnsi="Calibri" w:cs="Calibri"/>
          <w:color w:val="000000" w:themeColor="text1" w:themeTint="FF" w:themeShade="FF"/>
        </w:rPr>
        <w:t>shift,</w:t>
      </w:r>
      <w:r w:rsidRPr="65776247" w:rsidR="277CF84A">
        <w:rPr>
          <w:rFonts w:ascii="Calibri" w:hAnsi="Calibri" w:cs="Calibri"/>
          <w:color w:val="000000" w:themeColor="text1" w:themeTint="FF" w:themeShade="FF"/>
        </w:rPr>
        <w:t xml:space="preserve"> View other Staff on shift and r</w:t>
      </w:r>
      <w:r w:rsidRPr="65776247" w:rsidR="09D5FDD3">
        <w:rPr>
          <w:rFonts w:ascii="Calibri" w:hAnsi="Calibri" w:cs="Calibri"/>
          <w:color w:val="000000" w:themeColor="text1" w:themeTint="FF" w:themeShade="FF"/>
        </w:rPr>
        <w:t>equest for annual leave</w:t>
      </w:r>
    </w:p>
    <w:p w:rsidR="09D5FDD3" w:rsidP="65776247" w:rsidRDefault="09D5FDD3" w14:paraId="70088882" w14:textId="61E42FE0">
      <w:pPr>
        <w:pStyle w:val="NormalWeb"/>
        <w:numPr>
          <w:ilvl w:val="0"/>
          <w:numId w:val="7"/>
        </w:numPr>
        <w:rPr>
          <w:rFonts w:ascii="Calibri" w:hAnsi="Calibri" w:cs="Calibri"/>
          <w:color w:val="000000" w:themeColor="text1" w:themeTint="FF" w:themeShade="FF"/>
        </w:rPr>
      </w:pPr>
      <w:r w:rsidRPr="65776247" w:rsidR="09D5FDD3">
        <w:rPr>
          <w:rFonts w:ascii="Calibri" w:hAnsi="Calibri" w:cs="Calibri"/>
          <w:color w:val="000000" w:themeColor="text1" w:themeTint="FF" w:themeShade="FF"/>
        </w:rPr>
        <w:t xml:space="preserve">Manager can </w:t>
      </w:r>
      <w:r w:rsidRPr="65776247" w:rsidR="6D674BBF">
        <w:rPr>
          <w:rFonts w:ascii="Calibri" w:hAnsi="Calibri" w:cs="Calibri"/>
          <w:color w:val="000000" w:themeColor="text1" w:themeTint="FF" w:themeShade="FF"/>
        </w:rPr>
        <w:t>Sign up</w:t>
      </w:r>
      <w:r w:rsidRPr="65776247" w:rsidR="09D5FDD3">
        <w:rPr>
          <w:rFonts w:ascii="Calibri" w:hAnsi="Calibri" w:cs="Calibri"/>
          <w:color w:val="000000" w:themeColor="text1" w:themeTint="FF" w:themeShade="FF"/>
        </w:rPr>
        <w:t xml:space="preserve"> and </w:t>
      </w:r>
      <w:r w:rsidRPr="65776247" w:rsidR="6760F115">
        <w:rPr>
          <w:rFonts w:ascii="Calibri" w:hAnsi="Calibri" w:cs="Calibri"/>
          <w:color w:val="000000" w:themeColor="text1" w:themeTint="FF" w:themeShade="FF"/>
        </w:rPr>
        <w:t>sign</w:t>
      </w:r>
      <w:r w:rsidRPr="65776247" w:rsidR="4866B873">
        <w:rPr>
          <w:rFonts w:ascii="Calibri" w:hAnsi="Calibri" w:cs="Calibri"/>
          <w:color w:val="000000" w:themeColor="text1" w:themeTint="FF" w:themeShade="FF"/>
        </w:rPr>
        <w:t xml:space="preserve"> in</w:t>
      </w:r>
      <w:r w:rsidRPr="65776247" w:rsidR="09D5FDD3">
        <w:rPr>
          <w:rFonts w:ascii="Calibri" w:hAnsi="Calibri" w:cs="Calibri"/>
          <w:color w:val="000000" w:themeColor="text1" w:themeTint="FF" w:themeShade="FF"/>
        </w:rPr>
        <w:t xml:space="preserve"> to allocate shift, view all </w:t>
      </w:r>
      <w:r w:rsidRPr="65776247" w:rsidR="7EA262E9">
        <w:rPr>
          <w:rFonts w:ascii="Calibri" w:hAnsi="Calibri" w:cs="Calibri"/>
          <w:color w:val="000000" w:themeColor="text1" w:themeTint="FF" w:themeShade="FF"/>
        </w:rPr>
        <w:t>Shift,</w:t>
      </w:r>
      <w:r w:rsidRPr="65776247" w:rsidR="09D5FDD3">
        <w:rPr>
          <w:rFonts w:ascii="Calibri" w:hAnsi="Calibri" w:cs="Calibri"/>
          <w:color w:val="000000" w:themeColor="text1" w:themeTint="FF" w:themeShade="FF"/>
        </w:rPr>
        <w:t xml:space="preserve"> provide deta</w:t>
      </w:r>
      <w:r w:rsidRPr="65776247" w:rsidR="4A292B5D">
        <w:rPr>
          <w:rFonts w:ascii="Calibri" w:hAnsi="Calibri" w:cs="Calibri"/>
          <w:color w:val="000000" w:themeColor="text1" w:themeTint="FF" w:themeShade="FF"/>
        </w:rPr>
        <w:t xml:space="preserve">ils of staff </w:t>
      </w:r>
      <w:r w:rsidRPr="65776247" w:rsidR="09D5FDD3">
        <w:rPr>
          <w:rFonts w:ascii="Calibri" w:hAnsi="Calibri" w:cs="Calibri"/>
          <w:color w:val="000000" w:themeColor="text1" w:themeTint="FF" w:themeShade="FF"/>
        </w:rPr>
        <w:t xml:space="preserve">and </w:t>
      </w:r>
      <w:r w:rsidRPr="65776247" w:rsidR="0242F6D3">
        <w:rPr>
          <w:rFonts w:ascii="Calibri" w:hAnsi="Calibri" w:cs="Calibri"/>
          <w:color w:val="000000" w:themeColor="text1" w:themeTint="FF" w:themeShade="FF"/>
        </w:rPr>
        <w:t>approve</w:t>
      </w:r>
      <w:r w:rsidRPr="65776247" w:rsidR="09D5FDD3">
        <w:rPr>
          <w:rFonts w:ascii="Calibri" w:hAnsi="Calibri" w:cs="Calibri"/>
          <w:color w:val="000000" w:themeColor="text1" w:themeTint="FF" w:themeShade="FF"/>
        </w:rPr>
        <w:t xml:space="preserve"> annual leave</w:t>
      </w:r>
    </w:p>
    <w:p w:rsidR="1BBBD318" w:rsidP="65776247" w:rsidRDefault="1BBBD318" w14:paraId="7252BEB9" w14:textId="4FA63F03">
      <w:pPr>
        <w:pStyle w:val="NormalWeb"/>
        <w:numPr>
          <w:ilvl w:val="0"/>
          <w:numId w:val="7"/>
        </w:numPr>
        <w:rPr>
          <w:rFonts w:ascii="Calibri" w:hAnsi="Calibri" w:cs="Calibri"/>
          <w:color w:val="000000" w:themeColor="text1" w:themeTint="FF" w:themeShade="FF"/>
        </w:rPr>
      </w:pPr>
      <w:r w:rsidRPr="65776247" w:rsidR="1BBBD318">
        <w:rPr>
          <w:rFonts w:ascii="Calibri" w:hAnsi="Calibri" w:cs="Calibri"/>
          <w:color w:val="000000" w:themeColor="text1" w:themeTint="FF" w:themeShade="FF"/>
        </w:rPr>
        <w:t>Hr</w:t>
      </w:r>
      <w:r w:rsidRPr="65776247" w:rsidR="09D5FDD3">
        <w:rPr>
          <w:rFonts w:ascii="Calibri" w:hAnsi="Calibri" w:cs="Calibri"/>
          <w:color w:val="000000" w:themeColor="text1" w:themeTint="FF" w:themeShade="FF"/>
        </w:rPr>
        <w:t xml:space="preserve"> can </w:t>
      </w:r>
      <w:r w:rsidRPr="65776247" w:rsidR="61441361">
        <w:rPr>
          <w:rFonts w:ascii="Calibri" w:hAnsi="Calibri" w:cs="Calibri"/>
          <w:color w:val="000000" w:themeColor="text1" w:themeTint="FF" w:themeShade="FF"/>
        </w:rPr>
        <w:t>sign up</w:t>
      </w:r>
      <w:r w:rsidRPr="65776247" w:rsidR="09D5FDD3">
        <w:rPr>
          <w:rFonts w:ascii="Calibri" w:hAnsi="Calibri" w:cs="Calibri"/>
          <w:color w:val="000000" w:themeColor="text1" w:themeTint="FF" w:themeShade="FF"/>
        </w:rPr>
        <w:t xml:space="preserve"> and </w:t>
      </w:r>
      <w:r w:rsidRPr="65776247" w:rsidR="3DEFA72F">
        <w:rPr>
          <w:rFonts w:ascii="Calibri" w:hAnsi="Calibri" w:cs="Calibri"/>
          <w:color w:val="000000" w:themeColor="text1" w:themeTint="FF" w:themeShade="FF"/>
        </w:rPr>
        <w:t>sign in</w:t>
      </w:r>
      <w:r w:rsidRPr="65776247" w:rsidR="09D5FDD3">
        <w:rPr>
          <w:rFonts w:ascii="Calibri" w:hAnsi="Calibri" w:cs="Calibri"/>
          <w:color w:val="000000" w:themeColor="text1" w:themeTint="FF" w:themeShade="FF"/>
        </w:rPr>
        <w:t xml:space="preserve"> to </w:t>
      </w:r>
      <w:r w:rsidRPr="65776247" w:rsidR="77B2B056">
        <w:rPr>
          <w:rFonts w:ascii="Calibri" w:hAnsi="Calibri" w:cs="Calibri"/>
          <w:color w:val="000000" w:themeColor="text1" w:themeTint="FF" w:themeShade="FF"/>
        </w:rPr>
        <w:t xml:space="preserve">view all details of manager and </w:t>
      </w:r>
      <w:r w:rsidRPr="65776247" w:rsidR="7DF0087A">
        <w:rPr>
          <w:rFonts w:ascii="Calibri" w:hAnsi="Calibri" w:cs="Calibri"/>
          <w:color w:val="000000" w:themeColor="text1" w:themeTint="FF" w:themeShade="FF"/>
        </w:rPr>
        <w:t>staff,</w:t>
      </w:r>
      <w:r w:rsidRPr="65776247" w:rsidR="77B2B056">
        <w:rPr>
          <w:rFonts w:ascii="Calibri" w:hAnsi="Calibri" w:cs="Calibri"/>
          <w:color w:val="000000" w:themeColor="text1" w:themeTint="FF" w:themeShade="FF"/>
        </w:rPr>
        <w:t xml:space="preserve"> </w:t>
      </w:r>
      <w:r w:rsidRPr="65776247" w:rsidR="09D5FDD3">
        <w:rPr>
          <w:rFonts w:ascii="Calibri" w:hAnsi="Calibri" w:cs="Calibri"/>
          <w:color w:val="000000" w:themeColor="text1" w:themeTint="FF" w:themeShade="FF"/>
        </w:rPr>
        <w:t xml:space="preserve">allocate position and pay setting </w:t>
      </w:r>
      <w:r w:rsidRPr="65776247" w:rsidR="4AABE373">
        <w:rPr>
          <w:rFonts w:ascii="Calibri" w:hAnsi="Calibri" w:cs="Calibri"/>
          <w:color w:val="000000" w:themeColor="text1" w:themeTint="FF" w:themeShade="FF"/>
        </w:rPr>
        <w:t>to both</w:t>
      </w:r>
      <w:r w:rsidRPr="65776247" w:rsidR="09D5FDD3">
        <w:rPr>
          <w:rFonts w:ascii="Calibri" w:hAnsi="Calibri" w:cs="Calibri"/>
          <w:color w:val="000000" w:themeColor="text1" w:themeTint="FF" w:themeShade="FF"/>
        </w:rPr>
        <w:t xml:space="preserve"> staff and manager</w:t>
      </w:r>
    </w:p>
    <w:p w:rsidRPr="00796774" w:rsidR="00C63EFD" w:rsidP="00C63EFD" w:rsidRDefault="00C63EFD" w14:paraId="3F818322" w14:textId="6C2D2673">
      <w:pPr>
        <w:ind w:left="360"/>
        <w:rPr>
          <w:rFonts w:eastAsia="Times New Roman" w:cs="Calibri"/>
          <w:sz w:val="24"/>
          <w:szCs w:val="24"/>
        </w:rPr>
      </w:pPr>
    </w:p>
    <w:p w:rsidR="33FD111B" w:rsidP="65776247" w:rsidRDefault="33FD111B" w14:paraId="79FF3543" w14:textId="077DA897">
      <w:pPr>
        <w:pStyle w:val="ListParagraph"/>
        <w:numPr>
          <w:ilvl w:val="0"/>
          <w:numId w:val="5"/>
        </w:numPr>
        <w:suppressLineNumbers w:val="0"/>
        <w:bidi w:val="0"/>
        <w:spacing w:before="0" w:beforeAutospacing="off" w:after="0" w:afterAutospacing="off" w:line="259" w:lineRule="auto"/>
        <w:ind w:left="720" w:right="0" w:hanging="360"/>
        <w:jc w:val="left"/>
        <w:rPr>
          <w:rFonts w:eastAsia="Times New Roman" w:cs="Calibri"/>
          <w:b w:val="1"/>
          <w:bCs w:val="1"/>
          <w:sz w:val="24"/>
          <w:szCs w:val="24"/>
        </w:rPr>
      </w:pPr>
      <w:r w:rsidRPr="65776247" w:rsidR="33FD111B">
        <w:rPr>
          <w:rFonts w:eastAsia="Times New Roman" w:cs="Calibri"/>
          <w:b w:val="1"/>
          <w:bCs w:val="1"/>
          <w:sz w:val="24"/>
          <w:szCs w:val="24"/>
        </w:rPr>
        <w:t>Oil Refinery Website</w:t>
      </w:r>
    </w:p>
    <w:p w:rsidRPr="00796774" w:rsidR="00EF6776" w:rsidP="00386453" w:rsidRDefault="00EF6776" w14:paraId="0D9EC106" w14:textId="2BD0FD74">
      <w:pPr>
        <w:pStyle w:val="NormalWeb"/>
        <w:numPr>
          <w:ilvl w:val="0"/>
          <w:numId w:val="8"/>
        </w:numPr>
        <w:rPr>
          <w:rFonts w:ascii="Calibri" w:hAnsi="Calibri" w:cs="Calibri"/>
          <w:color w:val="000000"/>
        </w:rPr>
      </w:pPr>
      <w:r w:rsidRPr="65776247" w:rsidR="44A6A89F">
        <w:rPr>
          <w:rFonts w:ascii="Calibri" w:hAnsi="Calibri" w:cs="Calibri"/>
          <w:color w:val="000000" w:themeColor="text1" w:themeTint="FF" w:themeShade="FF"/>
        </w:rPr>
        <w:t>I built</w:t>
      </w:r>
      <w:r w:rsidRPr="65776247" w:rsidR="00EF6776">
        <w:rPr>
          <w:rFonts w:ascii="Calibri" w:hAnsi="Calibri" w:cs="Calibri"/>
          <w:color w:val="000000" w:themeColor="text1" w:themeTint="FF" w:themeShade="FF"/>
        </w:rPr>
        <w:t xml:space="preserve"> </w:t>
      </w:r>
      <w:r w:rsidRPr="65776247" w:rsidR="4F7BDAAD">
        <w:rPr>
          <w:rFonts w:ascii="Calibri" w:hAnsi="Calibri" w:cs="Calibri"/>
          <w:color w:val="000000" w:themeColor="text1" w:themeTint="FF" w:themeShade="FF"/>
        </w:rPr>
        <w:t xml:space="preserve">a </w:t>
      </w:r>
      <w:r w:rsidRPr="65776247" w:rsidR="762C3529">
        <w:rPr>
          <w:rFonts w:ascii="Calibri" w:hAnsi="Calibri" w:cs="Calibri"/>
          <w:color w:val="000000" w:themeColor="text1" w:themeTint="FF" w:themeShade="FF"/>
        </w:rPr>
        <w:t>user-friendly</w:t>
      </w:r>
      <w:r w:rsidRPr="65776247" w:rsidR="4F7BDAAD">
        <w:rPr>
          <w:rFonts w:ascii="Calibri" w:hAnsi="Calibri" w:cs="Calibri"/>
          <w:color w:val="000000" w:themeColor="text1" w:themeTint="FF" w:themeShade="FF"/>
        </w:rPr>
        <w:t xml:space="preserve"> design and responsive website </w:t>
      </w:r>
      <w:r w:rsidRPr="65776247" w:rsidR="0438DC09">
        <w:rPr>
          <w:rFonts w:ascii="Calibri" w:hAnsi="Calibri" w:cs="Calibri"/>
          <w:color w:val="000000" w:themeColor="text1" w:themeTint="FF" w:themeShade="FF"/>
        </w:rPr>
        <w:t>for an oil refinery showing their mission, services and highlights</w:t>
      </w:r>
      <w:r w:rsidRPr="65776247" w:rsidR="00EF6776">
        <w:rPr>
          <w:rFonts w:ascii="Calibri" w:hAnsi="Calibri" w:cs="Calibri"/>
          <w:color w:val="000000" w:themeColor="text1" w:themeTint="FF" w:themeShade="FF"/>
        </w:rPr>
        <w:t>.</w:t>
      </w:r>
    </w:p>
    <w:p w:rsidRPr="00796774" w:rsidR="00EF6776" w:rsidP="00386453" w:rsidRDefault="00EF6776" w14:paraId="57E6A89A" w14:textId="711A9559">
      <w:pPr>
        <w:pStyle w:val="NormalWeb"/>
        <w:numPr>
          <w:ilvl w:val="0"/>
          <w:numId w:val="8"/>
        </w:numPr>
        <w:rPr>
          <w:rFonts w:ascii="Calibri" w:hAnsi="Calibri" w:cs="Calibri"/>
          <w:color w:val="000000"/>
        </w:rPr>
      </w:pPr>
      <w:r w:rsidRPr="65776247" w:rsidR="75B8FA61">
        <w:rPr>
          <w:rFonts w:ascii="Calibri" w:hAnsi="Calibri" w:cs="Calibri"/>
          <w:color w:val="000000" w:themeColor="text1" w:themeTint="FF" w:themeShade="FF"/>
        </w:rPr>
        <w:t xml:space="preserve">I </w:t>
      </w:r>
      <w:r w:rsidRPr="65776247" w:rsidR="00EF6776">
        <w:rPr>
          <w:rFonts w:ascii="Calibri" w:hAnsi="Calibri" w:cs="Calibri"/>
          <w:color w:val="000000" w:themeColor="text1" w:themeTint="FF" w:themeShade="FF"/>
        </w:rPr>
        <w:t>Implemented Google Analytics to provide</w:t>
      </w:r>
      <w:r w:rsidRPr="65776247" w:rsidR="00EF6776">
        <w:rPr>
          <w:rFonts w:ascii="Calibri" w:hAnsi="Calibri" w:cs="Calibri"/>
          <w:color w:val="000000" w:themeColor="text1" w:themeTint="FF" w:themeShade="FF"/>
        </w:rPr>
        <w:t> </w:t>
      </w:r>
      <w:r w:rsidRPr="65776247" w:rsidR="00EF6776">
        <w:rPr>
          <w:rFonts w:ascii="Calibri" w:hAnsi="Calibri" w:cs="Calibri"/>
          <w:color w:val="000000" w:themeColor="text1" w:themeTint="FF" w:themeShade="FF"/>
        </w:rPr>
        <w:t>more insights into visitor behavior, helping monitor website traffic and user engagement for decision-making.</w:t>
      </w:r>
    </w:p>
    <w:p w:rsidRPr="00796774" w:rsidR="00796774" w:rsidP="00386453" w:rsidRDefault="00EF6776" w14:paraId="4D625114" w14:textId="7343E4DA">
      <w:pPr>
        <w:pStyle w:val="NormalWeb"/>
        <w:numPr>
          <w:ilvl w:val="0"/>
          <w:numId w:val="8"/>
        </w:numPr>
        <w:rPr>
          <w:rFonts w:ascii="Calibri" w:hAnsi="Calibri" w:cs="Calibri"/>
          <w:color w:val="000000"/>
        </w:rPr>
      </w:pPr>
      <w:r w:rsidRPr="00796774">
        <w:rPr>
          <w:rFonts w:ascii="Calibri" w:hAnsi="Calibri" w:cs="Calibri"/>
          <w:color w:val="000000"/>
        </w:rPr>
        <w:t>Employed Search Engine Optimization (SEO) strategies to enhance website visibility and organic search rankings, resulting in a 35% growth in website traffic</w:t>
      </w:r>
      <w:r w:rsidRPr="00796774">
        <w:rPr>
          <w:rFonts w:ascii="Calibri" w:hAnsi="Calibri" w:cs="Calibri"/>
          <w:color w:val="000000"/>
        </w:rPr>
        <w:t> </w:t>
      </w:r>
      <w:r w:rsidRPr="00796774">
        <w:rPr>
          <w:rFonts w:ascii="Calibri" w:hAnsi="Calibri" w:cs="Calibri"/>
          <w:color w:val="000000"/>
        </w:rPr>
        <w:t>over three</w:t>
      </w:r>
      <w:r w:rsidRPr="00796774" w:rsidR="00796774">
        <w:rPr>
          <w:rFonts w:ascii="Calibri" w:hAnsi="Calibri" w:cs="Calibri"/>
          <w:color w:val="000000"/>
        </w:rPr>
        <w:t xml:space="preserve"> </w:t>
      </w:r>
      <w:r w:rsidRPr="00796774" w:rsidR="00796774">
        <w:rPr>
          <w:rFonts w:ascii="Calibri" w:hAnsi="Calibri" w:cs="Calibri"/>
          <w:color w:val="000000"/>
        </w:rPr>
        <w:t>months</w:t>
      </w:r>
    </w:p>
    <w:p w:rsidRPr="00796774" w:rsidR="00796774" w:rsidP="00386453" w:rsidRDefault="00796774" w14:paraId="4FCD3FA9" w14:textId="0EAF7CEE">
      <w:pPr>
        <w:pStyle w:val="NormalWeb"/>
        <w:numPr>
          <w:ilvl w:val="0"/>
          <w:numId w:val="8"/>
        </w:numPr>
        <w:rPr>
          <w:rFonts w:ascii="Calibri" w:hAnsi="Calibri" w:cs="Calibri"/>
          <w:color w:val="000000"/>
        </w:rPr>
      </w:pPr>
      <w:r w:rsidRPr="65776247" w:rsidR="00796774">
        <w:rPr>
          <w:rFonts w:ascii="Calibri" w:hAnsi="Calibri" w:cs="Calibri"/>
          <w:color w:val="000000" w:themeColor="text1" w:themeTint="FF" w:themeShade="FF"/>
        </w:rPr>
        <w:t>Managed and optimized Google Ads campaigns; helped drive inquiries for partnerships and collaborations by targeting</w:t>
      </w:r>
      <w:r w:rsidRPr="65776247" w:rsidR="00796774">
        <w:rPr>
          <w:rFonts w:ascii="Calibri" w:hAnsi="Calibri" w:cs="Calibri"/>
          <w:color w:val="000000" w:themeColor="text1" w:themeTint="FF" w:themeShade="FF"/>
        </w:rPr>
        <w:t> </w:t>
      </w:r>
      <w:r w:rsidRPr="65776247" w:rsidR="00796774">
        <w:rPr>
          <w:rFonts w:ascii="Calibri" w:hAnsi="Calibri" w:cs="Calibri"/>
          <w:color w:val="000000" w:themeColor="text1" w:themeTint="FF" w:themeShade="FF"/>
        </w:rPr>
        <w:t>the right audience.</w:t>
      </w:r>
    </w:p>
    <w:p w:rsidRPr="00796774" w:rsidR="00624311" w:rsidP="65776247" w:rsidRDefault="00624311" w14:paraId="65F23A71" w14:noSpellErr="1" w14:textId="41A9529B">
      <w:pPr>
        <w:pStyle w:val="Normal"/>
        <w:spacing w:line="0" w:lineRule="atLeast"/>
        <w:ind w:left="1440"/>
        <w:rPr>
          <w:rFonts w:eastAsia="Times New Roman" w:cs="Calibri"/>
          <w:sz w:val="24"/>
          <w:szCs w:val="24"/>
        </w:rPr>
      </w:pPr>
    </w:p>
    <w:p w:rsidRPr="00796774" w:rsidR="007F337E" w:rsidP="007F337E" w:rsidRDefault="000A60CB" w14:paraId="46EEBDE6" w14:textId="22181569">
      <w:pPr>
        <w:spacing w:line="0" w:lineRule="atLeast"/>
        <w:rPr>
          <w:rFonts w:cs="Calibri"/>
          <w:b/>
          <w:sz w:val="28"/>
          <w:szCs w:val="28"/>
        </w:rPr>
      </w:pPr>
      <w:r w:rsidRPr="00796774">
        <w:rPr>
          <w:rFonts w:cs="Calibri"/>
          <w:b/>
          <w:sz w:val="28"/>
          <w:szCs w:val="28"/>
        </w:rPr>
        <w:t>PERSONAL PROJECTS</w:t>
      </w:r>
    </w:p>
    <w:p w:rsidRPr="00796774" w:rsidR="007F337E" w:rsidP="007F337E" w:rsidRDefault="007F337E" w14:paraId="4FF80123" w14:textId="77777777">
      <w:pPr>
        <w:spacing w:line="240" w:lineRule="exact"/>
        <w:rPr>
          <w:rFonts w:eastAsia="Times New Roman" w:cs="Calibri"/>
        </w:rPr>
      </w:pPr>
    </w:p>
    <w:p w:rsidR="7959D382" w:rsidP="65776247" w:rsidRDefault="7959D382" w14:paraId="43636F6F" w14:textId="7423A5F0">
      <w:pPr>
        <w:pStyle w:val="NormalWeb"/>
        <w:numPr>
          <w:ilvl w:val="0"/>
          <w:numId w:val="9"/>
        </w:numPr>
        <w:rPr>
          <w:rFonts w:ascii="Calibri" w:hAnsi="Calibri" w:cs="Calibri"/>
          <w:color w:val="000000" w:themeColor="text1" w:themeTint="FF" w:themeShade="FF"/>
        </w:rPr>
      </w:pPr>
      <w:r w:rsidRPr="65776247" w:rsidR="7959D382">
        <w:rPr>
          <w:rFonts w:ascii="Calibri" w:hAnsi="Calibri" w:cs="Calibri"/>
          <w:b w:val="1"/>
          <w:bCs w:val="1"/>
          <w:color w:val="000000" w:themeColor="text1" w:themeTint="FF" w:themeShade="FF"/>
        </w:rPr>
        <w:t>Security Agency Website</w:t>
      </w:r>
      <w:r w:rsidRPr="65776247" w:rsidR="00796774">
        <w:rPr>
          <w:rFonts w:ascii="Calibri" w:hAnsi="Calibri" w:cs="Calibri"/>
          <w:color w:val="000000" w:themeColor="text1" w:themeTint="FF" w:themeShade="FF"/>
        </w:rPr>
        <w:t xml:space="preserve"> — Built a responsive</w:t>
      </w:r>
      <w:r w:rsidRPr="65776247" w:rsidR="07CE84B8">
        <w:rPr>
          <w:rFonts w:ascii="Calibri" w:hAnsi="Calibri" w:cs="Calibri"/>
          <w:color w:val="000000" w:themeColor="text1" w:themeTint="FF" w:themeShade="FF"/>
        </w:rPr>
        <w:t xml:space="preserve"> and </w:t>
      </w:r>
      <w:r w:rsidRPr="65776247" w:rsidR="7BB043B9">
        <w:rPr>
          <w:rFonts w:ascii="Calibri" w:hAnsi="Calibri" w:cs="Calibri"/>
          <w:color w:val="000000" w:themeColor="text1" w:themeTint="FF" w:themeShade="FF"/>
        </w:rPr>
        <w:t>high-performance</w:t>
      </w:r>
      <w:r w:rsidRPr="65776247" w:rsidR="07CE84B8">
        <w:rPr>
          <w:rFonts w:ascii="Calibri" w:hAnsi="Calibri" w:cs="Calibri"/>
          <w:color w:val="000000" w:themeColor="text1" w:themeTint="FF" w:themeShade="FF"/>
        </w:rPr>
        <w:t xml:space="preserve"> website for security company showcasing the services offered and contact </w:t>
      </w:r>
      <w:r w:rsidRPr="65776247" w:rsidR="67F4E700">
        <w:rPr>
          <w:rFonts w:ascii="Calibri" w:hAnsi="Calibri" w:cs="Calibri"/>
          <w:color w:val="000000" w:themeColor="text1" w:themeTint="FF" w:themeShade="FF"/>
        </w:rPr>
        <w:t>details.</w:t>
      </w:r>
      <w:r w:rsidRPr="65776247" w:rsidR="07CE84B8">
        <w:rPr>
          <w:rFonts w:ascii="Calibri" w:hAnsi="Calibri" w:cs="Calibri"/>
          <w:color w:val="000000" w:themeColor="text1" w:themeTint="FF" w:themeShade="FF"/>
        </w:rPr>
        <w:t xml:space="preserve"> I </w:t>
      </w:r>
      <w:r w:rsidRPr="65776247" w:rsidR="53D56498">
        <w:rPr>
          <w:rFonts w:ascii="Calibri" w:hAnsi="Calibri" w:cs="Calibri"/>
          <w:color w:val="000000" w:themeColor="text1" w:themeTint="FF" w:themeShade="FF"/>
        </w:rPr>
        <w:t>utilize react</w:t>
      </w:r>
      <w:r w:rsidRPr="65776247" w:rsidR="07CE84B8">
        <w:rPr>
          <w:rFonts w:ascii="Calibri" w:hAnsi="Calibri" w:cs="Calibri"/>
          <w:color w:val="000000" w:themeColor="text1" w:themeTint="FF" w:themeShade="FF"/>
        </w:rPr>
        <w:t xml:space="preserve"> and </w:t>
      </w:r>
      <w:r w:rsidRPr="65776247" w:rsidR="0D7E7ABF">
        <w:rPr>
          <w:rFonts w:ascii="Calibri" w:hAnsi="Calibri" w:cs="Calibri"/>
          <w:color w:val="000000" w:themeColor="text1" w:themeTint="FF" w:themeShade="FF"/>
        </w:rPr>
        <w:t>bootstrap</w:t>
      </w:r>
      <w:r w:rsidRPr="65776247" w:rsidR="00796774">
        <w:rPr>
          <w:rFonts w:ascii="Calibri" w:hAnsi="Calibri" w:cs="Calibri"/>
          <w:color w:val="000000" w:themeColor="text1" w:themeTint="FF" w:themeShade="FF"/>
        </w:rPr>
        <w:t xml:space="preserve"> </w:t>
      </w:r>
      <w:r w:rsidRPr="65776247" w:rsidR="3C370A17">
        <w:rPr>
          <w:rFonts w:ascii="Calibri" w:hAnsi="Calibri" w:cs="Calibri"/>
          <w:color w:val="000000" w:themeColor="text1" w:themeTint="FF" w:themeShade="FF"/>
        </w:rPr>
        <w:t xml:space="preserve">to write clean and modern code with user </w:t>
      </w:r>
      <w:r w:rsidRPr="65776247" w:rsidR="090965F1">
        <w:rPr>
          <w:rFonts w:ascii="Calibri" w:hAnsi="Calibri" w:cs="Calibri"/>
          <w:color w:val="000000" w:themeColor="text1" w:themeTint="FF" w:themeShade="FF"/>
        </w:rPr>
        <w:t>friendly</w:t>
      </w:r>
      <w:r w:rsidRPr="65776247" w:rsidR="3C370A17">
        <w:rPr>
          <w:rFonts w:ascii="Calibri" w:hAnsi="Calibri" w:cs="Calibri"/>
          <w:color w:val="000000" w:themeColor="text1" w:themeTint="FF" w:themeShade="FF"/>
        </w:rPr>
        <w:t xml:space="preserve"> design and </w:t>
      </w:r>
      <w:r w:rsidRPr="65776247" w:rsidR="0F969105">
        <w:rPr>
          <w:rFonts w:ascii="Calibri" w:hAnsi="Calibri" w:cs="Calibri"/>
          <w:color w:val="000000" w:themeColor="text1" w:themeTint="FF" w:themeShade="FF"/>
        </w:rPr>
        <w:t>seamless</w:t>
      </w:r>
      <w:r w:rsidRPr="65776247" w:rsidR="3C370A17">
        <w:rPr>
          <w:rFonts w:ascii="Calibri" w:hAnsi="Calibri" w:cs="Calibri"/>
          <w:color w:val="000000" w:themeColor="text1" w:themeTint="FF" w:themeShade="FF"/>
        </w:rPr>
        <w:t xml:space="preserve"> experience on all devices</w:t>
      </w:r>
    </w:p>
    <w:p w:rsidR="0DF46820" w:rsidP="65776247" w:rsidRDefault="0DF46820" w14:paraId="1A45BFEF" w14:textId="28FE2C75">
      <w:pPr>
        <w:pStyle w:val="NormalWeb"/>
        <w:numPr>
          <w:ilvl w:val="0"/>
          <w:numId w:val="9"/>
        </w:numPr>
        <w:rPr>
          <w:rFonts w:ascii="Calibri" w:hAnsi="Calibri" w:cs="Calibri"/>
          <w:color w:val="000000" w:themeColor="text1" w:themeTint="FF" w:themeShade="FF"/>
        </w:rPr>
      </w:pPr>
      <w:r w:rsidRPr="65776247" w:rsidR="0DF46820">
        <w:rPr>
          <w:rFonts w:ascii="Calibri" w:hAnsi="Calibri" w:cs="Calibri"/>
          <w:b w:val="1"/>
          <w:bCs w:val="1"/>
          <w:color w:val="000000" w:themeColor="text1" w:themeTint="FF" w:themeShade="FF"/>
        </w:rPr>
        <w:t xml:space="preserve">Real estate </w:t>
      </w:r>
      <w:r w:rsidRPr="65776247" w:rsidR="177CCF29">
        <w:rPr>
          <w:rFonts w:ascii="Calibri" w:hAnsi="Calibri" w:cs="Calibri"/>
          <w:b w:val="1"/>
          <w:bCs w:val="1"/>
          <w:color w:val="000000" w:themeColor="text1" w:themeTint="FF" w:themeShade="FF"/>
        </w:rPr>
        <w:t>Website —</w:t>
      </w:r>
      <w:r w:rsidRPr="65776247" w:rsidR="00796774">
        <w:rPr>
          <w:rFonts w:ascii="Calibri" w:hAnsi="Calibri" w:cs="Calibri"/>
          <w:color w:val="000000" w:themeColor="text1" w:themeTint="FF" w:themeShade="FF"/>
        </w:rPr>
        <w:t> </w:t>
      </w:r>
      <w:r w:rsidRPr="65776247" w:rsidR="5C759FC3">
        <w:rPr>
          <w:rFonts w:ascii="Calibri" w:hAnsi="Calibri" w:cs="Calibri"/>
          <w:color w:val="000000" w:themeColor="text1" w:themeTint="FF" w:themeShade="FF"/>
        </w:rPr>
        <w:t>Built a real estate website to</w:t>
      </w:r>
      <w:r w:rsidRPr="65776247" w:rsidR="47938E8C">
        <w:rPr>
          <w:rFonts w:ascii="Calibri" w:hAnsi="Calibri" w:cs="Calibri"/>
          <w:color w:val="000000" w:themeColor="text1" w:themeTint="FF" w:themeShade="FF"/>
        </w:rPr>
        <w:t xml:space="preserve"> display</w:t>
      </w:r>
      <w:r w:rsidRPr="65776247" w:rsidR="5C759FC3">
        <w:rPr>
          <w:rFonts w:ascii="Calibri" w:hAnsi="Calibri" w:cs="Calibri"/>
          <w:color w:val="000000" w:themeColor="text1" w:themeTint="FF" w:themeShade="FF"/>
        </w:rPr>
        <w:t xml:space="preserve"> different apartment and house associated with the company </w:t>
      </w:r>
      <w:r w:rsidRPr="65776247" w:rsidR="1E02E30C">
        <w:rPr>
          <w:rFonts w:ascii="Calibri" w:hAnsi="Calibri" w:cs="Calibri"/>
          <w:color w:val="000000" w:themeColor="text1" w:themeTint="FF" w:themeShade="FF"/>
        </w:rPr>
        <w:t>mak</w:t>
      </w:r>
      <w:r w:rsidRPr="65776247" w:rsidR="5C759FC3">
        <w:rPr>
          <w:rFonts w:ascii="Calibri" w:hAnsi="Calibri" w:cs="Calibri"/>
          <w:color w:val="000000" w:themeColor="text1" w:themeTint="FF" w:themeShade="FF"/>
        </w:rPr>
        <w:t xml:space="preserve">ing the website to </w:t>
      </w:r>
      <w:r w:rsidRPr="65776247" w:rsidR="4470ECA4">
        <w:rPr>
          <w:rFonts w:ascii="Calibri" w:hAnsi="Calibri" w:cs="Calibri"/>
          <w:color w:val="000000" w:themeColor="text1" w:themeTint="FF" w:themeShade="FF"/>
        </w:rPr>
        <w:t>focus on easy navigation and</w:t>
      </w:r>
      <w:r w:rsidRPr="65776247" w:rsidR="5C759FC3">
        <w:rPr>
          <w:rFonts w:ascii="Calibri" w:hAnsi="Calibri" w:cs="Calibri"/>
          <w:color w:val="000000" w:themeColor="text1" w:themeTint="FF" w:themeShade="FF"/>
        </w:rPr>
        <w:t xml:space="preserve"> user</w:t>
      </w:r>
      <w:r w:rsidRPr="65776247" w:rsidR="5C759FC3">
        <w:rPr>
          <w:rFonts w:ascii="Calibri" w:hAnsi="Calibri" w:cs="Calibri"/>
          <w:color w:val="000000" w:themeColor="text1" w:themeTint="FF" w:themeShade="FF"/>
        </w:rPr>
        <w:t xml:space="preserve"> </w:t>
      </w:r>
      <w:r w:rsidRPr="65776247" w:rsidR="2940BCB6">
        <w:rPr>
          <w:rFonts w:ascii="Calibri" w:hAnsi="Calibri" w:cs="Calibri"/>
          <w:color w:val="000000" w:themeColor="text1" w:themeTint="FF" w:themeShade="FF"/>
        </w:rPr>
        <w:t>friendliness.</w:t>
      </w:r>
      <w:r w:rsidRPr="65776247" w:rsidR="34A18B8E">
        <w:rPr>
          <w:rFonts w:ascii="Calibri" w:hAnsi="Calibri" w:cs="Calibri"/>
          <w:color w:val="000000" w:themeColor="text1" w:themeTint="FF" w:themeShade="FF"/>
        </w:rPr>
        <w:t xml:space="preserve"> I </w:t>
      </w:r>
      <w:r w:rsidRPr="65776247" w:rsidR="4AC31354">
        <w:rPr>
          <w:rFonts w:ascii="Calibri" w:hAnsi="Calibri" w:cs="Calibri"/>
          <w:color w:val="000000" w:themeColor="text1" w:themeTint="FF" w:themeShade="FF"/>
        </w:rPr>
        <w:t>utilize</w:t>
      </w:r>
      <w:r w:rsidRPr="65776247" w:rsidR="34A18B8E">
        <w:rPr>
          <w:rFonts w:ascii="Calibri" w:hAnsi="Calibri" w:cs="Calibri"/>
          <w:color w:val="000000" w:themeColor="text1" w:themeTint="FF" w:themeShade="FF"/>
        </w:rPr>
        <w:t xml:space="preserve"> nice animation to make the visual attractive to use and more interactive experie</w:t>
      </w:r>
      <w:r w:rsidRPr="65776247" w:rsidR="5155D3F9">
        <w:rPr>
          <w:rFonts w:ascii="Calibri" w:hAnsi="Calibri" w:cs="Calibri"/>
          <w:color w:val="000000" w:themeColor="text1" w:themeTint="FF" w:themeShade="FF"/>
        </w:rPr>
        <w:t>nce with user</w:t>
      </w:r>
    </w:p>
    <w:p w:rsidR="00796774" w:rsidP="2CFB3C2F" w:rsidRDefault="00796774" w14:paraId="619F8D89" w14:textId="5BA88B38">
      <w:pPr>
        <w:pStyle w:val="NormalWeb"/>
        <w:numPr>
          <w:ilvl w:val="0"/>
          <w:numId w:val="9"/>
        </w:numPr>
        <w:rPr>
          <w:rFonts w:ascii="Calibri" w:hAnsi="Calibri" w:cs="Calibri"/>
          <w:color w:val="000000" w:themeColor="text1" w:themeTint="FF" w:themeShade="FF"/>
        </w:rPr>
      </w:pPr>
      <w:r w:rsidRPr="2CFB3C2F" w:rsidR="00796774">
        <w:rPr>
          <w:rFonts w:ascii="Calibri" w:hAnsi="Calibri" w:cs="Calibri"/>
          <w:b w:val="1"/>
          <w:bCs w:val="1"/>
          <w:color w:val="000000" w:themeColor="text1" w:themeTint="FF" w:themeShade="FF"/>
        </w:rPr>
        <w:t>E-commerce Website</w:t>
      </w:r>
      <w:r w:rsidRPr="2CFB3C2F" w:rsidR="00796774">
        <w:rPr>
          <w:rFonts w:ascii="Calibri" w:hAnsi="Calibri" w:cs="Calibri"/>
          <w:color w:val="000000" w:themeColor="text1" w:themeTint="FF" w:themeShade="FF"/>
        </w:rPr>
        <w:t xml:space="preserve">: </w:t>
      </w:r>
      <w:r w:rsidRPr="2CFB3C2F" w:rsidR="08D895AD">
        <w:rPr>
          <w:rFonts w:ascii="Calibri" w:hAnsi="Calibri" w:cs="Calibri"/>
          <w:color w:val="000000" w:themeColor="text1" w:themeTint="FF" w:themeShade="FF"/>
        </w:rPr>
        <w:t xml:space="preserve">I built a well design and responsive website displaying </w:t>
      </w:r>
      <w:r w:rsidRPr="2CFB3C2F" w:rsidR="6BC8A297">
        <w:rPr>
          <w:rFonts w:ascii="Calibri" w:hAnsi="Calibri" w:cs="Calibri"/>
          <w:color w:val="000000" w:themeColor="text1" w:themeTint="FF" w:themeShade="FF"/>
        </w:rPr>
        <w:t>sneaker while</w:t>
      </w:r>
      <w:r w:rsidRPr="2CFB3C2F" w:rsidR="08D895AD">
        <w:rPr>
          <w:rFonts w:ascii="Calibri" w:hAnsi="Calibri" w:cs="Calibri"/>
          <w:color w:val="000000" w:themeColor="text1" w:themeTint="FF" w:themeShade="FF"/>
        </w:rPr>
        <w:t xml:space="preserve"> allowing user to optimize shopping </w:t>
      </w:r>
      <w:r w:rsidRPr="2CFB3C2F" w:rsidR="34701E5E">
        <w:rPr>
          <w:rFonts w:ascii="Calibri" w:hAnsi="Calibri" w:cs="Calibri"/>
          <w:color w:val="000000" w:themeColor="text1" w:themeTint="FF" w:themeShade="FF"/>
        </w:rPr>
        <w:t>experience.</w:t>
      </w:r>
    </w:p>
    <w:p w:rsidRPr="00796774" w:rsidR="007F337E" w:rsidP="007F337E" w:rsidRDefault="007F337E" w14:paraId="03B6EC8D" w14:textId="77777777">
      <w:pPr>
        <w:spacing w:line="167" w:lineRule="exact"/>
        <w:rPr>
          <w:rFonts w:eastAsia="Times New Roman" w:cs="Calibri"/>
        </w:rPr>
      </w:pPr>
    </w:p>
    <w:p w:rsidRPr="00796774" w:rsidR="00D750E1" w:rsidP="00796774" w:rsidRDefault="000A60CB" w14:paraId="2300F4DF" w14:textId="7C62ED24">
      <w:pPr>
        <w:spacing w:line="0" w:lineRule="atLeast"/>
        <w:rPr>
          <w:rFonts w:cs="Calibri"/>
          <w:b/>
          <w:sz w:val="28"/>
          <w:szCs w:val="28"/>
        </w:rPr>
      </w:pPr>
      <w:r w:rsidRPr="00796774">
        <w:rPr>
          <w:rFonts w:cs="Calibri"/>
          <w:b/>
          <w:sz w:val="28"/>
          <w:szCs w:val="28"/>
        </w:rPr>
        <w:t>SOFT SKILLS</w:t>
      </w:r>
    </w:p>
    <w:p w:rsidRPr="00796774" w:rsidR="00796774" w:rsidP="00386453" w:rsidRDefault="00796774" w14:paraId="4149805E" w14:textId="6C6814CE">
      <w:pPr>
        <w:pStyle w:val="NormalWeb"/>
        <w:numPr>
          <w:ilvl w:val="0"/>
          <w:numId w:val="10"/>
        </w:numPr>
        <w:rPr>
          <w:rFonts w:ascii="Calibri" w:hAnsi="Calibri" w:cs="Calibri"/>
          <w:color w:val="000000"/>
        </w:rPr>
      </w:pPr>
      <w:r w:rsidRPr="2CFB3C2F" w:rsidR="00796774">
        <w:rPr>
          <w:rFonts w:ascii="Calibri" w:hAnsi="Calibri" w:cs="Calibri"/>
          <w:b w:val="1"/>
          <w:bCs w:val="1"/>
          <w:color w:val="000000" w:themeColor="text1" w:themeTint="FF" w:themeShade="FF"/>
        </w:rPr>
        <w:t xml:space="preserve"> Collaboration</w:t>
      </w:r>
      <w:r w:rsidRPr="2CFB3C2F" w:rsidR="00796774">
        <w:rPr>
          <w:rFonts w:ascii="Calibri" w:hAnsi="Calibri" w:cs="Calibri"/>
          <w:color w:val="000000" w:themeColor="text1" w:themeTint="FF" w:themeShade="FF"/>
        </w:rPr>
        <w:t xml:space="preserve">: </w:t>
      </w:r>
      <w:r w:rsidRPr="2CFB3C2F" w:rsidR="7554F763">
        <w:rPr>
          <w:rFonts w:ascii="Calibri" w:hAnsi="Calibri" w:cs="Calibri"/>
          <w:color w:val="000000" w:themeColor="text1" w:themeTint="FF" w:themeShade="FF"/>
        </w:rPr>
        <w:t xml:space="preserve">I derive pleasure in working as a team because I value communication and common purpose. </w:t>
      </w:r>
    </w:p>
    <w:p w:rsidRPr="00796774" w:rsidR="00796774" w:rsidP="00386453" w:rsidRDefault="00796774" w14:paraId="2256C068" w14:textId="55064836">
      <w:pPr>
        <w:pStyle w:val="NormalWeb"/>
        <w:numPr>
          <w:ilvl w:val="0"/>
          <w:numId w:val="10"/>
        </w:numPr>
        <w:rPr>
          <w:rFonts w:ascii="Calibri" w:hAnsi="Calibri" w:cs="Calibri"/>
          <w:color w:val="000000"/>
        </w:rPr>
      </w:pPr>
      <w:r w:rsidRPr="2CFB3C2F" w:rsidR="00796774">
        <w:rPr>
          <w:rFonts w:ascii="Calibri" w:hAnsi="Calibri" w:cs="Calibri"/>
          <w:b w:val="1"/>
          <w:bCs w:val="1"/>
          <w:color w:val="000000" w:themeColor="text1" w:themeTint="FF" w:themeShade="FF"/>
        </w:rPr>
        <w:t>Problem-Solving:</w:t>
      </w:r>
      <w:r w:rsidRPr="2CFB3C2F" w:rsidR="00796774">
        <w:rPr>
          <w:rFonts w:ascii="Calibri" w:hAnsi="Calibri" w:cs="Calibri"/>
          <w:color w:val="000000" w:themeColor="text1" w:themeTint="FF" w:themeShade="FF"/>
        </w:rPr>
        <w:t xml:space="preserve"> </w:t>
      </w:r>
      <w:r w:rsidRPr="2CFB3C2F" w:rsidR="64C8C7EF">
        <w:rPr>
          <w:rFonts w:ascii="Calibri" w:hAnsi="Calibri" w:cs="Calibri"/>
          <w:color w:val="000000" w:themeColor="text1" w:themeTint="FF" w:themeShade="FF"/>
        </w:rPr>
        <w:t>Strong ability in debugging and finding solution to issues. Enjoy solving real life problems</w:t>
      </w:r>
    </w:p>
    <w:p w:rsidRPr="00796774" w:rsidR="00796774" w:rsidP="00386453" w:rsidRDefault="00796774" w14:paraId="7F9960C0" w14:textId="028B7EC7">
      <w:pPr>
        <w:pStyle w:val="NormalWeb"/>
        <w:numPr>
          <w:ilvl w:val="0"/>
          <w:numId w:val="10"/>
        </w:numPr>
        <w:rPr>
          <w:rFonts w:ascii="Calibri" w:hAnsi="Calibri" w:cs="Calibri"/>
          <w:color w:val="000000"/>
        </w:rPr>
      </w:pPr>
      <w:r w:rsidRPr="2CFB3C2F" w:rsidR="00796774">
        <w:rPr>
          <w:rFonts w:ascii="Calibri" w:hAnsi="Calibri" w:cs="Calibri"/>
          <w:b w:val="1"/>
          <w:bCs w:val="1"/>
          <w:color w:val="000000" w:themeColor="text1" w:themeTint="FF" w:themeShade="FF"/>
        </w:rPr>
        <w:t>Adaptability</w:t>
      </w:r>
      <w:r w:rsidRPr="2CFB3C2F" w:rsidR="00796774">
        <w:rPr>
          <w:rFonts w:ascii="Calibri" w:hAnsi="Calibri" w:cs="Calibri"/>
          <w:color w:val="000000" w:themeColor="text1" w:themeTint="FF" w:themeShade="FF"/>
        </w:rPr>
        <w:t>:</w:t>
      </w:r>
      <w:r w:rsidRPr="2CFB3C2F" w:rsidR="01D60E81">
        <w:rPr>
          <w:rFonts w:ascii="Calibri" w:hAnsi="Calibri" w:cs="Calibri"/>
          <w:color w:val="000000" w:themeColor="text1" w:themeTint="FF" w:themeShade="FF"/>
        </w:rPr>
        <w:t xml:space="preserve"> </w:t>
      </w:r>
      <w:r w:rsidRPr="2CFB3C2F" w:rsidR="01D60E81">
        <w:rPr>
          <w:rFonts w:ascii="Calibri" w:hAnsi="Calibri" w:cs="Calibri"/>
          <w:color w:val="000000" w:themeColor="text1" w:themeTint="FF" w:themeShade="FF"/>
        </w:rPr>
        <w:t>I'm</w:t>
      </w:r>
      <w:r w:rsidRPr="2CFB3C2F" w:rsidR="01D60E81">
        <w:rPr>
          <w:rFonts w:ascii="Calibri" w:hAnsi="Calibri" w:cs="Calibri"/>
          <w:color w:val="000000" w:themeColor="text1" w:themeTint="FF" w:themeShade="FF"/>
        </w:rPr>
        <w:t xml:space="preserve"> keen to adapt to new technologies in the industry and face any challenges.</w:t>
      </w:r>
      <w:r w:rsidRPr="2CFB3C2F" w:rsidR="00796774">
        <w:rPr>
          <w:rFonts w:ascii="Calibri" w:hAnsi="Calibri" w:cs="Calibri"/>
          <w:color w:val="000000" w:themeColor="text1" w:themeTint="FF" w:themeShade="FF"/>
        </w:rPr>
        <w:t xml:space="preserve"> </w:t>
      </w:r>
    </w:p>
    <w:p w:rsidRPr="00796774" w:rsidR="00796774" w:rsidP="00386453" w:rsidRDefault="00796774" w14:paraId="4F48F1AC" w14:textId="04689FBE">
      <w:pPr>
        <w:pStyle w:val="NormalWeb"/>
        <w:numPr>
          <w:ilvl w:val="0"/>
          <w:numId w:val="10"/>
        </w:numPr>
        <w:rPr>
          <w:rFonts w:ascii="Calibri" w:hAnsi="Calibri" w:cs="Calibri"/>
          <w:color w:val="000000"/>
        </w:rPr>
      </w:pPr>
      <w:r w:rsidRPr="2CFB3C2F" w:rsidR="00796774">
        <w:rPr>
          <w:rFonts w:ascii="Calibri" w:hAnsi="Calibri" w:cs="Calibri"/>
          <w:b w:val="1"/>
          <w:bCs w:val="1"/>
          <w:color w:val="000000" w:themeColor="text1" w:themeTint="FF" w:themeShade="FF"/>
        </w:rPr>
        <w:t>Attention to Details</w:t>
      </w:r>
      <w:r w:rsidRPr="2CFB3C2F" w:rsidR="00796774">
        <w:rPr>
          <w:rFonts w:ascii="Calibri" w:hAnsi="Calibri" w:cs="Calibri"/>
          <w:color w:val="000000" w:themeColor="text1" w:themeTint="FF" w:themeShade="FF"/>
        </w:rPr>
        <w:t xml:space="preserve">: </w:t>
      </w:r>
      <w:r w:rsidRPr="2CFB3C2F" w:rsidR="32D99DAF">
        <w:rPr>
          <w:rFonts w:ascii="Calibri" w:hAnsi="Calibri" w:cs="Calibri"/>
          <w:color w:val="000000" w:themeColor="text1" w:themeTint="FF" w:themeShade="FF"/>
        </w:rPr>
        <w:t>I'm</w:t>
      </w:r>
      <w:r w:rsidRPr="2CFB3C2F" w:rsidR="15714D51">
        <w:rPr>
          <w:rFonts w:ascii="Calibri" w:hAnsi="Calibri" w:cs="Calibri"/>
          <w:color w:val="000000" w:themeColor="text1" w:themeTint="FF" w:themeShade="FF"/>
        </w:rPr>
        <w:t xml:space="preserve"> accurate in documentation and code </w:t>
      </w:r>
      <w:r w:rsidRPr="2CFB3C2F" w:rsidR="636851CD">
        <w:rPr>
          <w:rFonts w:ascii="Calibri" w:hAnsi="Calibri" w:cs="Calibri"/>
          <w:color w:val="000000" w:themeColor="text1" w:themeTint="FF" w:themeShade="FF"/>
        </w:rPr>
        <w:t>writing ensuring high quality work and minimizing errors</w:t>
      </w:r>
      <w:r w:rsidRPr="2CFB3C2F" w:rsidR="0042A0CB">
        <w:rPr>
          <w:rFonts w:ascii="Calibri" w:hAnsi="Calibri" w:cs="Calibri"/>
          <w:color w:val="000000" w:themeColor="text1" w:themeTint="FF" w:themeShade="FF"/>
        </w:rPr>
        <w:t>.</w:t>
      </w:r>
    </w:p>
    <w:p w:rsidRPr="00796774" w:rsidR="000A60CB" w:rsidP="00883687" w:rsidRDefault="000A60CB" w14:paraId="31ACB88A" w14:textId="5C6F3B9B">
      <w:pPr>
        <w:pStyle w:val="ListParagraph"/>
        <w:spacing w:line="0" w:lineRule="atLeast"/>
        <w:rPr>
          <w:rFonts w:cs="Calibri"/>
          <w:b/>
          <w:sz w:val="28"/>
          <w:szCs w:val="28"/>
        </w:rPr>
      </w:pPr>
    </w:p>
    <w:p w:rsidRPr="00796774" w:rsidR="00D750E1" w:rsidP="000A60CB" w:rsidRDefault="00D750E1" w14:paraId="0F7977CA" w14:textId="77777777">
      <w:pPr>
        <w:pStyle w:val="ListParagraph"/>
        <w:spacing w:line="0" w:lineRule="atLeast"/>
        <w:rPr>
          <w:rFonts w:cs="Calibri"/>
          <w:b/>
          <w:sz w:val="28"/>
          <w:szCs w:val="28"/>
        </w:rPr>
      </w:pPr>
    </w:p>
    <w:p w:rsidRPr="00796774" w:rsidR="000A60CB" w:rsidP="000A60CB" w:rsidRDefault="000A60CB" w14:paraId="6664E034" w14:textId="77777777">
      <w:pPr>
        <w:pStyle w:val="ListParagraph"/>
        <w:spacing w:line="0" w:lineRule="atLeast"/>
        <w:rPr>
          <w:rFonts w:cs="Calibri"/>
          <w:b/>
          <w:sz w:val="28"/>
          <w:szCs w:val="28"/>
        </w:rPr>
      </w:pPr>
    </w:p>
    <w:p w:rsidR="000A60CB" w:rsidP="2CFB3C2F" w:rsidRDefault="000A60CB" w14:paraId="74F5E060" w14:textId="06EFE4FC">
      <w:pPr>
        <w:spacing w:line="0" w:lineRule="atLeast"/>
        <w:rPr>
          <w:rFonts w:cs="Calibri"/>
          <w:b w:val="1"/>
          <w:bCs w:val="1"/>
          <w:sz w:val="28"/>
          <w:szCs w:val="28"/>
        </w:rPr>
      </w:pPr>
      <w:r w:rsidRPr="2CFB3C2F" w:rsidR="000A60CB">
        <w:rPr>
          <w:rFonts w:cs="Calibri"/>
          <w:b w:val="1"/>
          <w:bCs w:val="1"/>
          <w:sz w:val="28"/>
          <w:szCs w:val="28"/>
        </w:rPr>
        <w:t>TECHNICAL SKILLS</w:t>
      </w:r>
    </w:p>
    <w:p w:rsidR="245A4140" w:rsidP="2CFB3C2F" w:rsidRDefault="245A4140" w14:paraId="0DE03205" w14:textId="6DB1FC4F">
      <w:pPr>
        <w:pStyle w:val="NormalWeb"/>
        <w:numPr>
          <w:ilvl w:val="0"/>
          <w:numId w:val="11"/>
        </w:numPr>
        <w:rPr>
          <w:rFonts w:ascii="Calibri" w:hAnsi="Calibri" w:cs="Calibri"/>
          <w:color w:val="000000" w:themeColor="text1" w:themeTint="FF" w:themeShade="FF"/>
        </w:rPr>
      </w:pPr>
      <w:r w:rsidRPr="2CFB3C2F" w:rsidR="245A4140">
        <w:rPr>
          <w:rFonts w:ascii="Calibri" w:hAnsi="Calibri" w:cs="Calibri"/>
          <w:b w:val="1"/>
          <w:bCs w:val="1"/>
          <w:color w:val="000000" w:themeColor="text1" w:themeTint="FF" w:themeShade="FF"/>
        </w:rPr>
        <w:t>Programming</w:t>
      </w:r>
      <w:r w:rsidRPr="2CFB3C2F" w:rsidR="245A4140">
        <w:rPr>
          <w:rFonts w:ascii="Calibri" w:hAnsi="Calibri" w:cs="Calibri"/>
          <w:b w:val="1"/>
          <w:bCs w:val="1"/>
          <w:color w:val="000000" w:themeColor="text1" w:themeTint="FF" w:themeShade="FF"/>
        </w:rPr>
        <w:t xml:space="preserve"> Languages</w:t>
      </w:r>
      <w:r w:rsidRPr="2CFB3C2F" w:rsidR="245A4140">
        <w:rPr>
          <w:rFonts w:ascii="Calibri" w:hAnsi="Calibri" w:cs="Calibri"/>
          <w:color w:val="000000" w:themeColor="text1" w:themeTint="FF" w:themeShade="FF"/>
        </w:rPr>
        <w:t xml:space="preserve">: </w:t>
      </w:r>
      <w:r w:rsidRPr="2CFB3C2F" w:rsidR="245A4140">
        <w:rPr>
          <w:rFonts w:ascii="Calibri" w:hAnsi="Calibri" w:cs="Calibri"/>
          <w:color w:val="000000" w:themeColor="text1" w:themeTint="FF" w:themeShade="FF"/>
        </w:rPr>
        <w:t>JavaScript</w:t>
      </w:r>
      <w:r w:rsidRPr="2CFB3C2F" w:rsidR="245A4140">
        <w:rPr>
          <w:rFonts w:ascii="Calibri" w:hAnsi="Calibri" w:cs="Calibri"/>
          <w:color w:val="000000" w:themeColor="text1" w:themeTint="FF" w:themeShade="FF"/>
        </w:rPr>
        <w:t>, Python</w:t>
      </w:r>
    </w:p>
    <w:p w:rsidR="245A4140" w:rsidP="2CFB3C2F" w:rsidRDefault="245A4140" w14:paraId="6835F03B" w14:textId="35B0FA9D">
      <w:pPr>
        <w:pStyle w:val="NormalWeb"/>
        <w:numPr>
          <w:ilvl w:val="0"/>
          <w:numId w:val="11"/>
        </w:numPr>
        <w:rPr>
          <w:rFonts w:ascii="Calibri" w:hAnsi="Calibri" w:cs="Calibri"/>
          <w:b w:val="0"/>
          <w:bCs w:val="0"/>
          <w:color w:val="000000" w:themeColor="text1" w:themeTint="FF" w:themeShade="FF"/>
        </w:rPr>
      </w:pPr>
      <w:r w:rsidRPr="2CFB3C2F" w:rsidR="245A4140">
        <w:rPr>
          <w:rFonts w:ascii="Calibri" w:hAnsi="Calibri" w:cs="Calibri"/>
          <w:b w:val="1"/>
          <w:bCs w:val="1"/>
          <w:color w:val="000000" w:themeColor="text1" w:themeTint="FF" w:themeShade="FF"/>
        </w:rPr>
        <w:t xml:space="preserve">Front-End Development: </w:t>
      </w:r>
      <w:r w:rsidRPr="2CFB3C2F" w:rsidR="265A8FEB">
        <w:rPr>
          <w:rFonts w:ascii="Calibri" w:hAnsi="Calibri" w:cs="Calibri"/>
          <w:b w:val="0"/>
          <w:bCs w:val="0"/>
          <w:color w:val="000000" w:themeColor="text1" w:themeTint="FF" w:themeShade="FF"/>
        </w:rPr>
        <w:t>HTML,</w:t>
      </w:r>
      <w:r w:rsidRPr="2CFB3C2F" w:rsidR="245A4140">
        <w:rPr>
          <w:rFonts w:ascii="Calibri" w:hAnsi="Calibri" w:cs="Calibri"/>
          <w:b w:val="0"/>
          <w:bCs w:val="0"/>
          <w:color w:val="000000" w:themeColor="text1" w:themeTint="FF" w:themeShade="FF"/>
        </w:rPr>
        <w:t xml:space="preserve"> </w:t>
      </w:r>
      <w:r w:rsidRPr="2CFB3C2F" w:rsidR="710F4817">
        <w:rPr>
          <w:rFonts w:ascii="Calibri" w:hAnsi="Calibri" w:cs="Calibri"/>
          <w:b w:val="0"/>
          <w:bCs w:val="0"/>
          <w:color w:val="000000" w:themeColor="text1" w:themeTint="FF" w:themeShade="FF"/>
        </w:rPr>
        <w:t>CSS,</w:t>
      </w:r>
      <w:r w:rsidRPr="2CFB3C2F" w:rsidR="245A4140">
        <w:rPr>
          <w:rFonts w:ascii="Calibri" w:hAnsi="Calibri" w:cs="Calibri"/>
          <w:b w:val="0"/>
          <w:bCs w:val="0"/>
          <w:color w:val="000000" w:themeColor="text1" w:themeTint="FF" w:themeShade="FF"/>
        </w:rPr>
        <w:t xml:space="preserve"> JavaScript, React, </w:t>
      </w:r>
      <w:r w:rsidRPr="2CFB3C2F" w:rsidR="77632E10">
        <w:rPr>
          <w:rFonts w:ascii="Calibri" w:hAnsi="Calibri" w:cs="Calibri"/>
          <w:b w:val="0"/>
          <w:bCs w:val="0"/>
          <w:color w:val="000000" w:themeColor="text1" w:themeTint="FF" w:themeShade="FF"/>
        </w:rPr>
        <w:t>Bootstrap</w:t>
      </w:r>
      <w:r w:rsidRPr="2CFB3C2F" w:rsidR="245A4140">
        <w:rPr>
          <w:rFonts w:ascii="Calibri" w:hAnsi="Calibri" w:cs="Calibri"/>
          <w:b w:val="0"/>
          <w:bCs w:val="0"/>
          <w:color w:val="000000" w:themeColor="text1" w:themeTint="FF" w:themeShade="FF"/>
        </w:rPr>
        <w:t xml:space="preserve">, </w:t>
      </w:r>
      <w:r w:rsidRPr="2CFB3C2F" w:rsidR="5362B989">
        <w:rPr>
          <w:rFonts w:ascii="Calibri" w:hAnsi="Calibri" w:cs="Calibri"/>
          <w:b w:val="0"/>
          <w:bCs w:val="0"/>
          <w:color w:val="000000" w:themeColor="text1" w:themeTint="FF" w:themeShade="FF"/>
        </w:rPr>
        <w:t>jQuery</w:t>
      </w:r>
    </w:p>
    <w:p w:rsidRPr="00796774" w:rsidR="00796774" w:rsidP="00386453" w:rsidRDefault="00796774" w14:paraId="0DC4792C" w14:textId="0EBFBED8">
      <w:pPr>
        <w:pStyle w:val="NormalWeb"/>
        <w:numPr>
          <w:ilvl w:val="0"/>
          <w:numId w:val="11"/>
        </w:numPr>
        <w:rPr>
          <w:rFonts w:ascii="Calibri" w:hAnsi="Calibri" w:cs="Calibri"/>
          <w:color w:val="000000"/>
        </w:rPr>
      </w:pPr>
      <w:r w:rsidRPr="2CFB3C2F" w:rsidR="3AB1EB2C">
        <w:rPr>
          <w:rFonts w:ascii="Calibri" w:hAnsi="Calibri" w:cs="Calibri"/>
          <w:b w:val="1"/>
          <w:bCs w:val="1"/>
          <w:color w:val="000000" w:themeColor="text1" w:themeTint="FF" w:themeShade="FF"/>
        </w:rPr>
        <w:t>Middleware</w:t>
      </w:r>
      <w:r w:rsidRPr="2CFB3C2F" w:rsidR="7FCEBB5F">
        <w:rPr>
          <w:rFonts w:ascii="Calibri" w:hAnsi="Calibri" w:cs="Calibri"/>
          <w:b w:val="1"/>
          <w:bCs w:val="1"/>
          <w:color w:val="000000" w:themeColor="text1" w:themeTint="FF" w:themeShade="FF"/>
        </w:rPr>
        <w:t xml:space="preserve"> &amp; State Management</w:t>
      </w:r>
      <w:r w:rsidRPr="2CFB3C2F" w:rsidR="00796774">
        <w:rPr>
          <w:rFonts w:ascii="Calibri" w:hAnsi="Calibri" w:cs="Calibri"/>
          <w:b w:val="1"/>
          <w:bCs w:val="1"/>
          <w:color w:val="000000" w:themeColor="text1" w:themeTint="FF" w:themeShade="FF"/>
        </w:rPr>
        <w:t>:</w:t>
      </w:r>
      <w:r w:rsidRPr="2CFB3C2F" w:rsidR="00796774">
        <w:rPr>
          <w:rFonts w:ascii="Calibri" w:hAnsi="Calibri" w:cs="Calibri"/>
          <w:color w:val="000000" w:themeColor="text1" w:themeTint="FF" w:themeShade="FF"/>
        </w:rPr>
        <w:t xml:space="preserve"> </w:t>
      </w:r>
      <w:r w:rsidRPr="2CFB3C2F" w:rsidR="36973583">
        <w:rPr>
          <w:rFonts w:ascii="Calibri" w:hAnsi="Calibri" w:cs="Calibri"/>
          <w:color w:val="000000" w:themeColor="text1" w:themeTint="FF" w:themeShade="FF"/>
        </w:rPr>
        <w:t>Redux, Restful</w:t>
      </w:r>
      <w:r w:rsidRPr="2CFB3C2F" w:rsidR="503EE382">
        <w:rPr>
          <w:rFonts w:ascii="Calibri" w:hAnsi="Calibri" w:cs="Calibri"/>
          <w:color w:val="000000" w:themeColor="text1" w:themeTint="FF" w:themeShade="FF"/>
        </w:rPr>
        <w:t xml:space="preserve"> API</w:t>
      </w:r>
    </w:p>
    <w:p w:rsidR="00796774" w:rsidP="2CFB3C2F" w:rsidRDefault="00796774" w14:paraId="3ED96598" w14:textId="459D0BB1">
      <w:pPr>
        <w:pStyle w:val="NormalWeb"/>
        <w:numPr>
          <w:ilvl w:val="0"/>
          <w:numId w:val="11"/>
        </w:numPr>
        <w:suppressLineNumbers w:val="0"/>
        <w:bidi w:val="0"/>
        <w:spacing w:beforeAutospacing="on" w:afterAutospacing="on" w:line="259" w:lineRule="auto"/>
        <w:ind w:left="1440" w:right="0" w:hanging="360"/>
        <w:jc w:val="left"/>
        <w:rPr>
          <w:rFonts w:ascii="Calibri" w:hAnsi="Calibri" w:cs="Calibri"/>
          <w:b w:val="0"/>
          <w:bCs w:val="0"/>
          <w:color w:val="000000" w:themeColor="text1" w:themeTint="FF" w:themeShade="FF"/>
        </w:rPr>
      </w:pPr>
      <w:r w:rsidRPr="2CFB3C2F" w:rsidR="00796774">
        <w:rPr>
          <w:rFonts w:ascii="Calibri" w:hAnsi="Calibri" w:cs="Calibri"/>
          <w:b w:val="1"/>
          <w:bCs w:val="1"/>
          <w:color w:val="000000" w:themeColor="text1" w:themeTint="FF" w:themeShade="FF"/>
        </w:rPr>
        <w:t xml:space="preserve"> </w:t>
      </w:r>
      <w:r w:rsidRPr="2CFB3C2F" w:rsidR="6C2D91E4">
        <w:rPr>
          <w:rFonts w:ascii="Calibri" w:hAnsi="Calibri" w:cs="Calibri"/>
          <w:b w:val="1"/>
          <w:bCs w:val="1"/>
          <w:color w:val="000000" w:themeColor="text1" w:themeTint="FF" w:themeShade="FF"/>
        </w:rPr>
        <w:t>Backend</w:t>
      </w:r>
      <w:r w:rsidRPr="2CFB3C2F" w:rsidR="00796774">
        <w:rPr>
          <w:rFonts w:ascii="Calibri" w:hAnsi="Calibri" w:cs="Calibri"/>
          <w:b w:val="1"/>
          <w:bCs w:val="1"/>
          <w:color w:val="000000" w:themeColor="text1" w:themeTint="FF" w:themeShade="FF"/>
        </w:rPr>
        <w:t>:</w:t>
      </w:r>
      <w:r w:rsidRPr="2CFB3C2F" w:rsidR="4B2DF5E8">
        <w:rPr>
          <w:rFonts w:ascii="Calibri" w:hAnsi="Calibri" w:cs="Calibri"/>
          <w:b w:val="1"/>
          <w:bCs w:val="1"/>
          <w:color w:val="000000" w:themeColor="text1" w:themeTint="FF" w:themeShade="FF"/>
        </w:rPr>
        <w:t xml:space="preserve"> </w:t>
      </w:r>
      <w:r w:rsidRPr="2CFB3C2F" w:rsidR="4B2DF5E8">
        <w:rPr>
          <w:rFonts w:ascii="Calibri" w:hAnsi="Calibri" w:cs="Calibri"/>
          <w:b w:val="0"/>
          <w:bCs w:val="0"/>
          <w:color w:val="000000" w:themeColor="text1" w:themeTint="FF" w:themeShade="FF"/>
        </w:rPr>
        <w:t>Express, Node.</w:t>
      </w:r>
      <w:r w:rsidRPr="2CFB3C2F" w:rsidR="308266ED">
        <w:rPr>
          <w:rFonts w:ascii="Calibri" w:hAnsi="Calibri" w:cs="Calibri"/>
          <w:b w:val="0"/>
          <w:bCs w:val="0"/>
          <w:color w:val="000000" w:themeColor="text1" w:themeTint="FF" w:themeShade="FF"/>
        </w:rPr>
        <w:t>js</w:t>
      </w:r>
    </w:p>
    <w:p w:rsidRPr="00796774" w:rsidR="00796774" w:rsidP="00386453" w:rsidRDefault="00796774" w14:paraId="754A58F6" w14:textId="2B6D8AD0">
      <w:pPr>
        <w:pStyle w:val="NormalWeb"/>
        <w:numPr>
          <w:ilvl w:val="0"/>
          <w:numId w:val="11"/>
        </w:numPr>
        <w:rPr>
          <w:rFonts w:ascii="Calibri" w:hAnsi="Calibri" w:cs="Calibri"/>
          <w:color w:val="000000"/>
        </w:rPr>
      </w:pPr>
      <w:bookmarkStart w:name="_GoBack" w:id="1"/>
      <w:bookmarkEnd w:id="1"/>
      <w:r w:rsidRPr="65776247" w:rsidR="00796774">
        <w:rPr>
          <w:rFonts w:ascii="Calibri" w:hAnsi="Calibri" w:cs="Calibri"/>
          <w:b w:val="1"/>
          <w:bCs w:val="1"/>
          <w:color w:val="000000" w:themeColor="text1" w:themeTint="FF" w:themeShade="FF"/>
        </w:rPr>
        <w:t xml:space="preserve"> Web Development</w:t>
      </w:r>
      <w:r w:rsidRPr="65776247" w:rsidR="00796774">
        <w:rPr>
          <w:rFonts w:ascii="Calibri" w:hAnsi="Calibri" w:cs="Calibri"/>
          <w:color w:val="000000" w:themeColor="text1" w:themeTint="FF" w:themeShade="FF"/>
        </w:rPr>
        <w:t xml:space="preserve">: Frontend and </w:t>
      </w:r>
      <w:r w:rsidRPr="65776247" w:rsidR="00796774">
        <w:rPr>
          <w:rFonts w:ascii="Calibri" w:hAnsi="Calibri" w:cs="Calibri"/>
          <w:color w:val="000000" w:themeColor="text1" w:themeTint="FF" w:themeShade="FF"/>
        </w:rPr>
        <w:t>Full stack</w:t>
      </w:r>
      <w:r w:rsidRPr="65776247" w:rsidR="00796774">
        <w:rPr>
          <w:rFonts w:ascii="Calibri" w:hAnsi="Calibri" w:cs="Calibri"/>
          <w:color w:val="000000" w:themeColor="text1" w:themeTint="FF" w:themeShade="FF"/>
        </w:rPr>
        <w:t xml:space="preserve"> web applications, API integrations,</w:t>
      </w:r>
      <w:r w:rsidRPr="65776247" w:rsidR="72E9133B">
        <w:rPr>
          <w:rFonts w:ascii="Calibri" w:hAnsi="Calibri" w:cs="Calibri"/>
          <w:color w:val="000000" w:themeColor="text1" w:themeTint="FF" w:themeShade="FF"/>
        </w:rPr>
        <w:t xml:space="preserve"> Real time chat </w:t>
      </w:r>
      <w:r w:rsidRPr="65776247" w:rsidR="72E9133B">
        <w:rPr>
          <w:rFonts w:ascii="Calibri" w:hAnsi="Calibri" w:cs="Calibri"/>
          <w:color w:val="000000" w:themeColor="text1" w:themeTint="FF" w:themeShade="FF"/>
        </w:rPr>
        <w:t>communication</w:t>
      </w:r>
      <w:r w:rsidRPr="65776247" w:rsidR="72E9133B">
        <w:rPr>
          <w:rFonts w:ascii="Calibri" w:hAnsi="Calibri" w:cs="Calibri"/>
          <w:color w:val="000000" w:themeColor="text1" w:themeTint="FF" w:themeShade="FF"/>
        </w:rPr>
        <w:t xml:space="preserve"> system, SEO,</w:t>
      </w:r>
      <w:r w:rsidRPr="65776247" w:rsidR="00796774">
        <w:rPr>
          <w:rFonts w:ascii="Calibri" w:hAnsi="Calibri" w:cs="Calibri"/>
          <w:color w:val="000000" w:themeColor="text1" w:themeTint="FF" w:themeShade="FF"/>
        </w:rPr>
        <w:t xml:space="preserve"> Responsive Design</w:t>
      </w:r>
    </w:p>
    <w:p w:rsidRPr="00796774" w:rsidR="00796774" w:rsidP="00386453" w:rsidRDefault="00796774" w14:paraId="4043DA11" w14:textId="7C6A5189">
      <w:pPr>
        <w:pStyle w:val="NormalWeb"/>
        <w:numPr>
          <w:ilvl w:val="0"/>
          <w:numId w:val="11"/>
        </w:numPr>
        <w:rPr>
          <w:rFonts w:ascii="Calibri" w:hAnsi="Calibri" w:cs="Calibri"/>
          <w:color w:val="000000"/>
        </w:rPr>
      </w:pPr>
      <w:r w:rsidRPr="2CFB3C2F" w:rsidR="01A50D19">
        <w:rPr>
          <w:rFonts w:ascii="Calibri" w:hAnsi="Calibri" w:cs="Calibri"/>
          <w:b w:val="1"/>
          <w:bCs w:val="1"/>
          <w:color w:val="000000" w:themeColor="text1" w:themeTint="FF" w:themeShade="FF"/>
        </w:rPr>
        <w:t>Version Control</w:t>
      </w:r>
      <w:r w:rsidRPr="2CFB3C2F" w:rsidR="00796774">
        <w:rPr>
          <w:rFonts w:ascii="Calibri" w:hAnsi="Calibri" w:cs="Calibri"/>
          <w:b w:val="1"/>
          <w:bCs w:val="1"/>
          <w:color w:val="000000" w:themeColor="text1" w:themeTint="FF" w:themeShade="FF"/>
        </w:rPr>
        <w:t>:</w:t>
      </w:r>
      <w:r w:rsidRPr="2CFB3C2F" w:rsidR="00796774">
        <w:rPr>
          <w:rFonts w:ascii="Calibri" w:hAnsi="Calibri" w:cs="Calibri"/>
          <w:color w:val="000000" w:themeColor="text1" w:themeTint="FF" w:themeShade="FF"/>
        </w:rPr>
        <w:t xml:space="preserve"> Git/GitHub</w:t>
      </w:r>
    </w:p>
    <w:p w:rsidR="46A28E62" w:rsidP="2CFB3C2F" w:rsidRDefault="46A28E62" w14:paraId="3B18D979" w14:textId="19680BB8">
      <w:pPr>
        <w:pStyle w:val="NormalWeb"/>
        <w:numPr>
          <w:ilvl w:val="0"/>
          <w:numId w:val="11"/>
        </w:numPr>
        <w:rPr>
          <w:rFonts w:ascii="Calibri" w:hAnsi="Calibri" w:cs="Calibri"/>
          <w:b w:val="0"/>
          <w:bCs w:val="0"/>
          <w:color w:val="000000" w:themeColor="text1" w:themeTint="FF" w:themeShade="FF"/>
        </w:rPr>
      </w:pPr>
      <w:r w:rsidRPr="2CFB3C2F" w:rsidR="46A28E62">
        <w:rPr>
          <w:rFonts w:ascii="Calibri" w:hAnsi="Calibri" w:cs="Calibri"/>
          <w:b w:val="1"/>
          <w:bCs w:val="1"/>
          <w:color w:val="000000" w:themeColor="text1" w:themeTint="FF" w:themeShade="FF"/>
        </w:rPr>
        <w:t xml:space="preserve">Deployment: </w:t>
      </w:r>
      <w:r w:rsidRPr="2CFB3C2F" w:rsidR="46A28E62">
        <w:rPr>
          <w:rFonts w:ascii="Calibri" w:hAnsi="Calibri" w:cs="Calibri"/>
          <w:b w:val="0"/>
          <w:bCs w:val="0"/>
          <w:color w:val="000000" w:themeColor="text1" w:themeTint="FF" w:themeShade="FF"/>
        </w:rPr>
        <w:t>Heroku, Render, Netlify</w:t>
      </w:r>
    </w:p>
    <w:p w:rsidRPr="00796774" w:rsidR="00796774" w:rsidP="00386453" w:rsidRDefault="00796774" w14:paraId="06118C08" w14:textId="2704357D">
      <w:pPr>
        <w:pStyle w:val="NormalWeb"/>
        <w:numPr>
          <w:ilvl w:val="0"/>
          <w:numId w:val="11"/>
        </w:numPr>
        <w:rPr>
          <w:rFonts w:ascii="Calibri" w:hAnsi="Calibri" w:cs="Calibri"/>
          <w:color w:val="000000"/>
        </w:rPr>
      </w:pPr>
      <w:r w:rsidRPr="2CFB3C2F" w:rsidR="00796774">
        <w:rPr>
          <w:rFonts w:ascii="Calibri" w:hAnsi="Calibri" w:cs="Calibri"/>
          <w:b w:val="1"/>
          <w:bCs w:val="1"/>
          <w:color w:val="000000" w:themeColor="text1" w:themeTint="FF" w:themeShade="FF"/>
        </w:rPr>
        <w:t>Data Structures</w:t>
      </w:r>
      <w:r w:rsidRPr="2CFB3C2F" w:rsidR="00796774">
        <w:rPr>
          <w:rFonts w:ascii="Calibri" w:hAnsi="Calibri" w:cs="Calibri"/>
          <w:b w:val="1"/>
          <w:bCs w:val="1"/>
          <w:color w:val="000000" w:themeColor="text1" w:themeTint="FF" w:themeShade="FF"/>
        </w:rPr>
        <w:t> </w:t>
      </w:r>
      <w:r w:rsidRPr="2CFB3C2F" w:rsidR="00796774">
        <w:rPr>
          <w:rFonts w:ascii="Calibri" w:hAnsi="Calibri" w:cs="Calibri"/>
          <w:b w:val="1"/>
          <w:bCs w:val="1"/>
          <w:color w:val="000000" w:themeColor="text1" w:themeTint="FF" w:themeShade="FF"/>
        </w:rPr>
        <w:t>&amp; Databases:</w:t>
      </w:r>
      <w:r w:rsidRPr="2CFB3C2F" w:rsidR="00796774">
        <w:rPr>
          <w:rFonts w:ascii="Calibri" w:hAnsi="Calibri" w:cs="Calibri"/>
          <w:color w:val="000000" w:themeColor="text1" w:themeTint="FF" w:themeShade="FF"/>
        </w:rPr>
        <w:t xml:space="preserve"> 2D Data structures, Interaction &amp; Optimization with SQL, PostgreSQL</w:t>
      </w:r>
    </w:p>
    <w:p w:rsidRPr="00796774" w:rsidR="000A60CB" w:rsidP="00883687" w:rsidRDefault="000A60CB" w14:paraId="07673F73" w14:textId="3C621DD4">
      <w:pPr>
        <w:ind w:left="720"/>
        <w:rPr>
          <w:rFonts w:eastAsia="Times New Roman" w:cs="Calibri"/>
          <w:sz w:val="24"/>
          <w:szCs w:val="24"/>
        </w:rPr>
      </w:pPr>
      <w:r w:rsidRPr="00796774">
        <w:rPr>
          <w:rFonts w:eastAsia="Times New Roman" w:cs="Calibri"/>
          <w:sz w:val="24"/>
          <w:szCs w:val="24"/>
        </w:rPr>
        <w:lastRenderedPageBreak/>
        <w:br/>
      </w:r>
    </w:p>
    <w:p w:rsidRPr="00796774" w:rsidR="007F337E" w:rsidP="007F337E" w:rsidRDefault="007F337E" w14:paraId="7681B207" w14:textId="77777777">
      <w:pPr>
        <w:spacing w:line="9" w:lineRule="exact"/>
        <w:rPr>
          <w:rFonts w:eastAsia="Arial" w:cs="Calibri"/>
          <w:sz w:val="24"/>
        </w:rPr>
      </w:pPr>
    </w:p>
    <w:p w:rsidRPr="00796774" w:rsidR="007F337E" w:rsidP="007F337E" w:rsidRDefault="007F337E" w14:paraId="1BC3F7BF" w14:textId="77777777">
      <w:pPr>
        <w:spacing w:line="14" w:lineRule="exact"/>
        <w:rPr>
          <w:rFonts w:eastAsia="Arial" w:cs="Calibri"/>
          <w:sz w:val="24"/>
        </w:rPr>
      </w:pPr>
    </w:p>
    <w:p w:rsidRPr="00796774" w:rsidR="007F337E" w:rsidP="007F337E" w:rsidRDefault="007F337E" w14:paraId="0A092E94" w14:textId="77777777">
      <w:pPr>
        <w:spacing w:line="263" w:lineRule="exact"/>
        <w:rPr>
          <w:rFonts w:eastAsia="Times New Roman" w:cs="Calibri"/>
        </w:rPr>
      </w:pPr>
    </w:p>
    <w:p w:rsidRPr="00796774" w:rsidR="007F337E" w:rsidP="007F337E" w:rsidRDefault="007F337E" w14:paraId="1D4CA34F" w14:textId="77777777">
      <w:pPr>
        <w:spacing w:line="0" w:lineRule="atLeast"/>
        <w:rPr>
          <w:rFonts w:cs="Calibri"/>
          <w:b/>
          <w:sz w:val="24"/>
        </w:rPr>
      </w:pPr>
      <w:r w:rsidRPr="00796774">
        <w:rPr>
          <w:rFonts w:cs="Calibri"/>
          <w:b/>
          <w:sz w:val="24"/>
        </w:rPr>
        <w:t>References</w:t>
      </w:r>
    </w:p>
    <w:p w:rsidRPr="00796774" w:rsidR="007F337E" w:rsidP="007F337E" w:rsidRDefault="007F337E" w14:paraId="2021C260" w14:textId="77777777">
      <w:pPr>
        <w:spacing w:line="282" w:lineRule="exact"/>
        <w:rPr>
          <w:rFonts w:eastAsia="Times New Roman" w:cs="Calibri"/>
        </w:rPr>
      </w:pPr>
    </w:p>
    <w:p w:rsidRPr="00796774" w:rsidR="004C0963" w:rsidP="007F337E" w:rsidRDefault="007F337E" w14:paraId="0350F7E8" w14:textId="4A2AAAF3">
      <w:pPr>
        <w:rPr>
          <w:rFonts w:cs="Calibri"/>
        </w:rPr>
      </w:pPr>
      <w:r w:rsidRPr="00796774">
        <w:rPr>
          <w:rFonts w:cs="Calibri"/>
          <w:sz w:val="24"/>
        </w:rPr>
        <w:t>Available on request</w:t>
      </w:r>
    </w:p>
    <w:sectPr w:rsidRPr="00796774" w:rsidR="004C0963" w:rsidSect="00CD2BD9">
      <w:pgSz w:w="12240" w:h="15840" w:orient="portrait"/>
      <w:pgMar w:top="864" w:right="1152" w:bottom="80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453" w:rsidP="00CD2BD9" w:rsidRDefault="00386453" w14:paraId="2AF22B91" w14:textId="77777777">
      <w:r>
        <w:separator/>
      </w:r>
    </w:p>
  </w:endnote>
  <w:endnote w:type="continuationSeparator" w:id="0">
    <w:p w:rsidR="00386453" w:rsidP="00CD2BD9" w:rsidRDefault="00386453" w14:paraId="2F34E4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453" w:rsidP="00CD2BD9" w:rsidRDefault="00386453" w14:paraId="091E781D" w14:textId="77777777">
      <w:r>
        <w:separator/>
      </w:r>
    </w:p>
  </w:footnote>
  <w:footnote w:type="continuationSeparator" w:id="0">
    <w:p w:rsidR="00386453" w:rsidP="00CD2BD9" w:rsidRDefault="00386453" w14:paraId="26E14065" w14:textId="77777777">
      <w:r>
        <w:continuationSeparator/>
      </w:r>
    </w:p>
  </w:footnote>
</w:footnotes>
</file>

<file path=word/intelligence2.xml><?xml version="1.0" encoding="utf-8"?>
<int2:intelligence xmlns:int2="http://schemas.microsoft.com/office/intelligence/2020/intelligence">
  <int2:observations>
    <int2:textHash int2:hashCode="Ub2VNTrtpmFUM7" int2:id="TuUELof3">
      <int2:state int2:type="LegacyProofing" int2:value="Rejected"/>
    </int2:textHash>
    <int2:textHash int2:hashCode="UWhBJJAmRSF/uP" int2:id="Q6iWI6qO">
      <int2:state int2:type="LegacyProofing" int2:value="Rejected"/>
    </int2:textHash>
    <int2:textHash int2:hashCode="UDjhhxIWH8pU5S" int2:id="NK4nrD0z">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nsid w:val="2ed1fe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22E56CE"/>
    <w:multiLevelType w:val="hybridMultilevel"/>
    <w:tmpl w:val="BFAA92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597257"/>
    <w:multiLevelType w:val="multilevel"/>
    <w:tmpl w:val="87F8A3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02263BD"/>
    <w:multiLevelType w:val="hybridMultilevel"/>
    <w:tmpl w:val="3C04C58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3D966F91"/>
    <w:multiLevelType w:val="hybridMultilevel"/>
    <w:tmpl w:val="88EC686A"/>
    <w:lvl w:ilvl="0" w:tplc="04090001">
      <w:start w:val="1"/>
      <w:numFmt w:val="bullet"/>
      <w:lvlText w:val=""/>
      <w:lvlJc w:val="left"/>
      <w:pPr>
        <w:ind w:left="720" w:hanging="360"/>
      </w:pPr>
      <w:rPr>
        <w:rFonts w:hint="default" w:ascii="Symbol" w:hAnsi="Symbol"/>
      </w:rPr>
    </w:lvl>
    <w:lvl w:ilvl="1" w:tplc="26447140">
      <w:numFmt w:val="bullet"/>
      <w:lvlText w:val="•"/>
      <w:lvlJc w:val="left"/>
      <w:pPr>
        <w:ind w:left="1440" w:hanging="360"/>
      </w:pPr>
      <w:rPr>
        <w:rFonts w:hint="default" w:ascii="Times New Roman" w:hAnsi="Times New Roman" w:eastAsia="Times New Roman"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3E023F1"/>
    <w:multiLevelType w:val="multilevel"/>
    <w:tmpl w:val="0494E8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45BC052D"/>
    <w:multiLevelType w:val="multilevel"/>
    <w:tmpl w:val="85C07B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98F3CFE"/>
    <w:multiLevelType w:val="hybridMultilevel"/>
    <w:tmpl w:val="F4505D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EB502DB"/>
    <w:multiLevelType w:val="hybridMultilevel"/>
    <w:tmpl w:val="7B5E60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E5B7990"/>
    <w:multiLevelType w:val="multilevel"/>
    <w:tmpl w:val="A9CA2B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3456B85"/>
    <w:multiLevelType w:val="hybridMultilevel"/>
    <w:tmpl w:val="349EE7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DA563C2"/>
    <w:multiLevelType w:val="hybridMultilevel"/>
    <w:tmpl w:val="2468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2">
    <w:abstractNumId w:val="11"/>
  </w:num>
  <w:num w:numId="1">
    <w:abstractNumId w:val="4"/>
  </w:num>
  <w:num w:numId="2">
    <w:abstractNumId w:val="8"/>
  </w:num>
  <w:num w:numId="3">
    <w:abstractNumId w:val="1"/>
  </w:num>
  <w:num w:numId="4">
    <w:abstractNumId w:val="5"/>
  </w:num>
  <w:num w:numId="5">
    <w:abstractNumId w:val="10"/>
  </w:num>
  <w:num w:numId="6">
    <w:abstractNumId w:val="6"/>
  </w:num>
  <w:num w:numId="7">
    <w:abstractNumId w:val="0"/>
  </w:num>
  <w:num w:numId="8">
    <w:abstractNumId w:val="7"/>
  </w:num>
  <w:num w:numId="9">
    <w:abstractNumId w:val="9"/>
  </w:num>
  <w:num w:numId="10">
    <w:abstractNumId w:val="3"/>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7E"/>
    <w:rsid w:val="00035DD7"/>
    <w:rsid w:val="000A102C"/>
    <w:rsid w:val="000A60CB"/>
    <w:rsid w:val="000D0548"/>
    <w:rsid w:val="000D6F10"/>
    <w:rsid w:val="0016711D"/>
    <w:rsid w:val="00320B02"/>
    <w:rsid w:val="00386453"/>
    <w:rsid w:val="0042A0CB"/>
    <w:rsid w:val="004C0963"/>
    <w:rsid w:val="004C37A1"/>
    <w:rsid w:val="005533FF"/>
    <w:rsid w:val="00624311"/>
    <w:rsid w:val="006C1D52"/>
    <w:rsid w:val="00742D75"/>
    <w:rsid w:val="00775ACB"/>
    <w:rsid w:val="00796774"/>
    <w:rsid w:val="007F337E"/>
    <w:rsid w:val="00883687"/>
    <w:rsid w:val="008E556C"/>
    <w:rsid w:val="008F3DC9"/>
    <w:rsid w:val="009A096B"/>
    <w:rsid w:val="009D42C7"/>
    <w:rsid w:val="00B02914"/>
    <w:rsid w:val="00B81A4C"/>
    <w:rsid w:val="00C63EFD"/>
    <w:rsid w:val="00CD2BD9"/>
    <w:rsid w:val="00D750E1"/>
    <w:rsid w:val="00E21671"/>
    <w:rsid w:val="00EB4E6E"/>
    <w:rsid w:val="00EF6776"/>
    <w:rsid w:val="00F972E8"/>
    <w:rsid w:val="00FA6E6D"/>
    <w:rsid w:val="0158AE00"/>
    <w:rsid w:val="01A50D19"/>
    <w:rsid w:val="01B365F6"/>
    <w:rsid w:val="01D60E81"/>
    <w:rsid w:val="0242F6D3"/>
    <w:rsid w:val="0438DC09"/>
    <w:rsid w:val="04ABD248"/>
    <w:rsid w:val="04B84F5B"/>
    <w:rsid w:val="055496E4"/>
    <w:rsid w:val="05F7D89E"/>
    <w:rsid w:val="06868029"/>
    <w:rsid w:val="074C3855"/>
    <w:rsid w:val="07CE84B8"/>
    <w:rsid w:val="08300C23"/>
    <w:rsid w:val="08504D35"/>
    <w:rsid w:val="08D895AD"/>
    <w:rsid w:val="090965F1"/>
    <w:rsid w:val="0975623D"/>
    <w:rsid w:val="09D5FDD3"/>
    <w:rsid w:val="0A2B5FA5"/>
    <w:rsid w:val="0A36AC9F"/>
    <w:rsid w:val="0B599B7D"/>
    <w:rsid w:val="0C2FB997"/>
    <w:rsid w:val="0C667D42"/>
    <w:rsid w:val="0CDFA701"/>
    <w:rsid w:val="0D34E367"/>
    <w:rsid w:val="0D7E7ABF"/>
    <w:rsid w:val="0DF46820"/>
    <w:rsid w:val="0E0FD381"/>
    <w:rsid w:val="0F632E35"/>
    <w:rsid w:val="0F969105"/>
    <w:rsid w:val="1000015C"/>
    <w:rsid w:val="10676CD9"/>
    <w:rsid w:val="10C6C0C5"/>
    <w:rsid w:val="122C84CB"/>
    <w:rsid w:val="12AD122C"/>
    <w:rsid w:val="13B0F58A"/>
    <w:rsid w:val="147B492F"/>
    <w:rsid w:val="14AC05A6"/>
    <w:rsid w:val="15714D51"/>
    <w:rsid w:val="15A4C0E0"/>
    <w:rsid w:val="15BE4C15"/>
    <w:rsid w:val="1705AD62"/>
    <w:rsid w:val="177CCF29"/>
    <w:rsid w:val="17F20B7C"/>
    <w:rsid w:val="18AFCD6B"/>
    <w:rsid w:val="19F60906"/>
    <w:rsid w:val="1A1B89D1"/>
    <w:rsid w:val="1B2E4DE6"/>
    <w:rsid w:val="1B5B4756"/>
    <w:rsid w:val="1BBBD318"/>
    <w:rsid w:val="1C1EB961"/>
    <w:rsid w:val="1D05E62E"/>
    <w:rsid w:val="1DB30AA3"/>
    <w:rsid w:val="1E02E30C"/>
    <w:rsid w:val="1EE68BB3"/>
    <w:rsid w:val="1F87CAB9"/>
    <w:rsid w:val="1FDDAA6B"/>
    <w:rsid w:val="2021103E"/>
    <w:rsid w:val="20A01529"/>
    <w:rsid w:val="20AE557F"/>
    <w:rsid w:val="21719931"/>
    <w:rsid w:val="23424DC8"/>
    <w:rsid w:val="245A4140"/>
    <w:rsid w:val="24842180"/>
    <w:rsid w:val="25D2AD54"/>
    <w:rsid w:val="26358219"/>
    <w:rsid w:val="265A8FEB"/>
    <w:rsid w:val="26809D62"/>
    <w:rsid w:val="26A612B6"/>
    <w:rsid w:val="26DC481C"/>
    <w:rsid w:val="277CF84A"/>
    <w:rsid w:val="27A3AF07"/>
    <w:rsid w:val="285C266D"/>
    <w:rsid w:val="286B7964"/>
    <w:rsid w:val="2940BCB6"/>
    <w:rsid w:val="2A08AFBF"/>
    <w:rsid w:val="2AE84068"/>
    <w:rsid w:val="2BE2306D"/>
    <w:rsid w:val="2C91A2EC"/>
    <w:rsid w:val="2CFB3C2F"/>
    <w:rsid w:val="2CFE0EEA"/>
    <w:rsid w:val="2DC0340E"/>
    <w:rsid w:val="2E8594D1"/>
    <w:rsid w:val="2EBC19A2"/>
    <w:rsid w:val="2EBD9475"/>
    <w:rsid w:val="2F8FE2B8"/>
    <w:rsid w:val="308266ED"/>
    <w:rsid w:val="31ADFB88"/>
    <w:rsid w:val="322B49A0"/>
    <w:rsid w:val="32D99DAF"/>
    <w:rsid w:val="33FD111B"/>
    <w:rsid w:val="342F3691"/>
    <w:rsid w:val="34701E5E"/>
    <w:rsid w:val="34A18B8E"/>
    <w:rsid w:val="36973583"/>
    <w:rsid w:val="37F36AF3"/>
    <w:rsid w:val="39128315"/>
    <w:rsid w:val="3A43F589"/>
    <w:rsid w:val="3A7DA11F"/>
    <w:rsid w:val="3AB1EB2C"/>
    <w:rsid w:val="3C01F28E"/>
    <w:rsid w:val="3C370A17"/>
    <w:rsid w:val="3DEFA72F"/>
    <w:rsid w:val="3E275971"/>
    <w:rsid w:val="3E4F4636"/>
    <w:rsid w:val="3EAE0B2B"/>
    <w:rsid w:val="3F7ED91C"/>
    <w:rsid w:val="41985EFB"/>
    <w:rsid w:val="41B78E66"/>
    <w:rsid w:val="42269CC2"/>
    <w:rsid w:val="427FF46E"/>
    <w:rsid w:val="4350DD01"/>
    <w:rsid w:val="439EF85A"/>
    <w:rsid w:val="43A4E805"/>
    <w:rsid w:val="4470ECA4"/>
    <w:rsid w:val="44A514C8"/>
    <w:rsid w:val="44A6A89F"/>
    <w:rsid w:val="46A28E62"/>
    <w:rsid w:val="4732DD00"/>
    <w:rsid w:val="47938E8C"/>
    <w:rsid w:val="4851BAD9"/>
    <w:rsid w:val="4866B873"/>
    <w:rsid w:val="4877780C"/>
    <w:rsid w:val="489AD768"/>
    <w:rsid w:val="48CFC1E9"/>
    <w:rsid w:val="48F5084D"/>
    <w:rsid w:val="49B36ED9"/>
    <w:rsid w:val="49D18C67"/>
    <w:rsid w:val="4A292B5D"/>
    <w:rsid w:val="4AABE373"/>
    <w:rsid w:val="4AC31354"/>
    <w:rsid w:val="4B05AA1C"/>
    <w:rsid w:val="4B2DF5E8"/>
    <w:rsid w:val="4B316362"/>
    <w:rsid w:val="4C1783B0"/>
    <w:rsid w:val="4C9696C8"/>
    <w:rsid w:val="4DB516C6"/>
    <w:rsid w:val="4EDB9CEB"/>
    <w:rsid w:val="4F5CE391"/>
    <w:rsid w:val="4F7BDAAD"/>
    <w:rsid w:val="502C4089"/>
    <w:rsid w:val="503EE382"/>
    <w:rsid w:val="5155D3F9"/>
    <w:rsid w:val="5165E18B"/>
    <w:rsid w:val="51BBEFA0"/>
    <w:rsid w:val="52004DE6"/>
    <w:rsid w:val="5258BB74"/>
    <w:rsid w:val="52F9DCFF"/>
    <w:rsid w:val="5362B989"/>
    <w:rsid w:val="53D56498"/>
    <w:rsid w:val="548BDFE9"/>
    <w:rsid w:val="54AEE425"/>
    <w:rsid w:val="54B3C390"/>
    <w:rsid w:val="55280108"/>
    <w:rsid w:val="559225B6"/>
    <w:rsid w:val="55AD4CCF"/>
    <w:rsid w:val="56027B04"/>
    <w:rsid w:val="564C8302"/>
    <w:rsid w:val="58EDCF93"/>
    <w:rsid w:val="5B7E8522"/>
    <w:rsid w:val="5C12E7D0"/>
    <w:rsid w:val="5C156890"/>
    <w:rsid w:val="5C759FC3"/>
    <w:rsid w:val="5C95D412"/>
    <w:rsid w:val="5D031B74"/>
    <w:rsid w:val="5D0F1855"/>
    <w:rsid w:val="5D190F36"/>
    <w:rsid w:val="5DC7EB24"/>
    <w:rsid w:val="5E9B26F9"/>
    <w:rsid w:val="5EB421D0"/>
    <w:rsid w:val="5EE9E5D7"/>
    <w:rsid w:val="5EF96C0D"/>
    <w:rsid w:val="5FD36F2F"/>
    <w:rsid w:val="5FDD6D5A"/>
    <w:rsid w:val="6105317C"/>
    <w:rsid w:val="61312108"/>
    <w:rsid w:val="61441361"/>
    <w:rsid w:val="61D47122"/>
    <w:rsid w:val="62E53D00"/>
    <w:rsid w:val="63477A36"/>
    <w:rsid w:val="63590F76"/>
    <w:rsid w:val="636851CD"/>
    <w:rsid w:val="648366C0"/>
    <w:rsid w:val="64C8C7EF"/>
    <w:rsid w:val="65776247"/>
    <w:rsid w:val="65B50F07"/>
    <w:rsid w:val="65D44AFC"/>
    <w:rsid w:val="6635576A"/>
    <w:rsid w:val="6641910F"/>
    <w:rsid w:val="66F2B1AD"/>
    <w:rsid w:val="66F80D2C"/>
    <w:rsid w:val="6760F115"/>
    <w:rsid w:val="6772EDF5"/>
    <w:rsid w:val="67F4E700"/>
    <w:rsid w:val="6A924EE4"/>
    <w:rsid w:val="6BC8A297"/>
    <w:rsid w:val="6C2D91E4"/>
    <w:rsid w:val="6CBC1B7D"/>
    <w:rsid w:val="6CD3062A"/>
    <w:rsid w:val="6CD7C1B5"/>
    <w:rsid w:val="6D674BBF"/>
    <w:rsid w:val="6D865229"/>
    <w:rsid w:val="6F6386E9"/>
    <w:rsid w:val="6FED3A7C"/>
    <w:rsid w:val="7001B552"/>
    <w:rsid w:val="710F4817"/>
    <w:rsid w:val="71B10D9C"/>
    <w:rsid w:val="72B2649E"/>
    <w:rsid w:val="72E9133B"/>
    <w:rsid w:val="72ED4C7B"/>
    <w:rsid w:val="73F1157E"/>
    <w:rsid w:val="743BE115"/>
    <w:rsid w:val="74C6881D"/>
    <w:rsid w:val="74DBB020"/>
    <w:rsid w:val="7554F763"/>
    <w:rsid w:val="75931A57"/>
    <w:rsid w:val="75B8FA61"/>
    <w:rsid w:val="75D6D663"/>
    <w:rsid w:val="762C3529"/>
    <w:rsid w:val="76A4F3CB"/>
    <w:rsid w:val="77632E10"/>
    <w:rsid w:val="77B2B056"/>
    <w:rsid w:val="78318D72"/>
    <w:rsid w:val="7959D382"/>
    <w:rsid w:val="7BB043B9"/>
    <w:rsid w:val="7CAD374D"/>
    <w:rsid w:val="7D84C9D0"/>
    <w:rsid w:val="7DF0087A"/>
    <w:rsid w:val="7EA262E9"/>
    <w:rsid w:val="7FCEB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5996"/>
  <w15:chartTrackingRefBased/>
  <w15:docId w15:val="{3D6B2A21-8FB9-8B4A-9CF2-0A435323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F337E"/>
    <w:rPr>
      <w:rFonts w:ascii="Calibri" w:hAnsi="Calibri" w:eastAsia="Calibri" w:cs="Arial"/>
      <w:sz w:val="20"/>
      <w:szCs w:val="20"/>
    </w:rPr>
  </w:style>
  <w:style w:type="paragraph" w:styleId="Heading3">
    <w:name w:val="heading 3"/>
    <w:basedOn w:val="Normal"/>
    <w:link w:val="Heading3Char"/>
    <w:uiPriority w:val="9"/>
    <w:qFormat/>
    <w:rsid w:val="00FA6E6D"/>
    <w:pPr>
      <w:spacing w:before="100" w:beforeAutospacing="1" w:after="100"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F337E"/>
    <w:pPr>
      <w:ind w:left="720"/>
      <w:contextualSpacing/>
    </w:pPr>
  </w:style>
  <w:style w:type="character" w:styleId="Strong">
    <w:name w:val="Strong"/>
    <w:basedOn w:val="DefaultParagraphFont"/>
    <w:uiPriority w:val="22"/>
    <w:qFormat/>
    <w:rsid w:val="00035DD7"/>
    <w:rPr>
      <w:b/>
      <w:bCs/>
    </w:rPr>
  </w:style>
  <w:style w:type="paragraph" w:styleId="NormalWeb">
    <w:name w:val="Normal (Web)"/>
    <w:basedOn w:val="Normal"/>
    <w:uiPriority w:val="99"/>
    <w:unhideWhenUsed/>
    <w:rsid w:val="00B81A4C"/>
    <w:pPr>
      <w:spacing w:before="100" w:beforeAutospacing="1" w:after="100" w:afterAutospacing="1"/>
    </w:pPr>
    <w:rPr>
      <w:rFonts w:ascii="Times New Roman" w:hAnsi="Times New Roman" w:eastAsia="Times New Roman" w:cs="Times New Roman"/>
      <w:sz w:val="24"/>
      <w:szCs w:val="24"/>
    </w:rPr>
  </w:style>
  <w:style w:type="character" w:styleId="Emphasis">
    <w:name w:val="Emphasis"/>
    <w:basedOn w:val="DefaultParagraphFont"/>
    <w:uiPriority w:val="20"/>
    <w:qFormat/>
    <w:rsid w:val="00B81A4C"/>
    <w:rPr>
      <w:i/>
      <w:iCs/>
    </w:rPr>
  </w:style>
  <w:style w:type="character" w:styleId="Heading3Char" w:customStyle="1">
    <w:name w:val="Heading 3 Char"/>
    <w:basedOn w:val="DefaultParagraphFont"/>
    <w:link w:val="Heading3"/>
    <w:uiPriority w:val="9"/>
    <w:rsid w:val="00FA6E6D"/>
    <w:rPr>
      <w:rFonts w:ascii="Times New Roman" w:hAnsi="Times New Roman" w:eastAsia="Times New Roman" w:cs="Times New Roman"/>
      <w:b/>
      <w:bCs/>
      <w:sz w:val="27"/>
      <w:szCs w:val="27"/>
    </w:rPr>
  </w:style>
  <w:style w:type="paragraph" w:styleId="Header">
    <w:name w:val="header"/>
    <w:basedOn w:val="Normal"/>
    <w:link w:val="HeaderChar"/>
    <w:uiPriority w:val="99"/>
    <w:unhideWhenUsed/>
    <w:rsid w:val="00CD2BD9"/>
    <w:pPr>
      <w:tabs>
        <w:tab w:val="center" w:pos="4680"/>
        <w:tab w:val="right" w:pos="9360"/>
      </w:tabs>
    </w:pPr>
  </w:style>
  <w:style w:type="character" w:styleId="HeaderChar" w:customStyle="1">
    <w:name w:val="Header Char"/>
    <w:basedOn w:val="DefaultParagraphFont"/>
    <w:link w:val="Header"/>
    <w:uiPriority w:val="99"/>
    <w:rsid w:val="00CD2BD9"/>
    <w:rPr>
      <w:rFonts w:ascii="Calibri" w:hAnsi="Calibri" w:eastAsia="Calibri" w:cs="Arial"/>
      <w:sz w:val="20"/>
      <w:szCs w:val="20"/>
    </w:rPr>
  </w:style>
  <w:style w:type="paragraph" w:styleId="Footer">
    <w:name w:val="footer"/>
    <w:basedOn w:val="Normal"/>
    <w:link w:val="FooterChar"/>
    <w:uiPriority w:val="99"/>
    <w:unhideWhenUsed/>
    <w:rsid w:val="00CD2BD9"/>
    <w:pPr>
      <w:tabs>
        <w:tab w:val="center" w:pos="4680"/>
        <w:tab w:val="right" w:pos="9360"/>
      </w:tabs>
    </w:pPr>
  </w:style>
  <w:style w:type="character" w:styleId="FooterChar" w:customStyle="1">
    <w:name w:val="Footer Char"/>
    <w:basedOn w:val="DefaultParagraphFont"/>
    <w:link w:val="Footer"/>
    <w:uiPriority w:val="99"/>
    <w:rsid w:val="00CD2BD9"/>
    <w:rPr>
      <w:rFonts w:ascii="Calibri" w:hAnsi="Calibri" w:eastAsia="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665">
      <w:bodyDiv w:val="1"/>
      <w:marLeft w:val="0"/>
      <w:marRight w:val="0"/>
      <w:marTop w:val="0"/>
      <w:marBottom w:val="0"/>
      <w:divBdr>
        <w:top w:val="none" w:sz="0" w:space="0" w:color="auto"/>
        <w:left w:val="none" w:sz="0" w:space="0" w:color="auto"/>
        <w:bottom w:val="none" w:sz="0" w:space="0" w:color="auto"/>
        <w:right w:val="none" w:sz="0" w:space="0" w:color="auto"/>
      </w:divBdr>
    </w:div>
    <w:div w:id="32314570">
      <w:bodyDiv w:val="1"/>
      <w:marLeft w:val="0"/>
      <w:marRight w:val="0"/>
      <w:marTop w:val="0"/>
      <w:marBottom w:val="0"/>
      <w:divBdr>
        <w:top w:val="none" w:sz="0" w:space="0" w:color="auto"/>
        <w:left w:val="none" w:sz="0" w:space="0" w:color="auto"/>
        <w:bottom w:val="none" w:sz="0" w:space="0" w:color="auto"/>
        <w:right w:val="none" w:sz="0" w:space="0" w:color="auto"/>
      </w:divBdr>
    </w:div>
    <w:div w:id="33044838">
      <w:bodyDiv w:val="1"/>
      <w:marLeft w:val="0"/>
      <w:marRight w:val="0"/>
      <w:marTop w:val="0"/>
      <w:marBottom w:val="0"/>
      <w:divBdr>
        <w:top w:val="none" w:sz="0" w:space="0" w:color="auto"/>
        <w:left w:val="none" w:sz="0" w:space="0" w:color="auto"/>
        <w:bottom w:val="none" w:sz="0" w:space="0" w:color="auto"/>
        <w:right w:val="none" w:sz="0" w:space="0" w:color="auto"/>
      </w:divBdr>
    </w:div>
    <w:div w:id="49694846">
      <w:bodyDiv w:val="1"/>
      <w:marLeft w:val="0"/>
      <w:marRight w:val="0"/>
      <w:marTop w:val="0"/>
      <w:marBottom w:val="0"/>
      <w:divBdr>
        <w:top w:val="none" w:sz="0" w:space="0" w:color="auto"/>
        <w:left w:val="none" w:sz="0" w:space="0" w:color="auto"/>
        <w:bottom w:val="none" w:sz="0" w:space="0" w:color="auto"/>
        <w:right w:val="none" w:sz="0" w:space="0" w:color="auto"/>
      </w:divBdr>
    </w:div>
    <w:div w:id="81149974">
      <w:bodyDiv w:val="1"/>
      <w:marLeft w:val="0"/>
      <w:marRight w:val="0"/>
      <w:marTop w:val="0"/>
      <w:marBottom w:val="0"/>
      <w:divBdr>
        <w:top w:val="none" w:sz="0" w:space="0" w:color="auto"/>
        <w:left w:val="none" w:sz="0" w:space="0" w:color="auto"/>
        <w:bottom w:val="none" w:sz="0" w:space="0" w:color="auto"/>
        <w:right w:val="none" w:sz="0" w:space="0" w:color="auto"/>
      </w:divBdr>
    </w:div>
    <w:div w:id="82531297">
      <w:bodyDiv w:val="1"/>
      <w:marLeft w:val="0"/>
      <w:marRight w:val="0"/>
      <w:marTop w:val="0"/>
      <w:marBottom w:val="0"/>
      <w:divBdr>
        <w:top w:val="none" w:sz="0" w:space="0" w:color="auto"/>
        <w:left w:val="none" w:sz="0" w:space="0" w:color="auto"/>
        <w:bottom w:val="none" w:sz="0" w:space="0" w:color="auto"/>
        <w:right w:val="none" w:sz="0" w:space="0" w:color="auto"/>
      </w:divBdr>
    </w:div>
    <w:div w:id="129132889">
      <w:bodyDiv w:val="1"/>
      <w:marLeft w:val="0"/>
      <w:marRight w:val="0"/>
      <w:marTop w:val="0"/>
      <w:marBottom w:val="0"/>
      <w:divBdr>
        <w:top w:val="none" w:sz="0" w:space="0" w:color="auto"/>
        <w:left w:val="none" w:sz="0" w:space="0" w:color="auto"/>
        <w:bottom w:val="none" w:sz="0" w:space="0" w:color="auto"/>
        <w:right w:val="none" w:sz="0" w:space="0" w:color="auto"/>
      </w:divBdr>
    </w:div>
    <w:div w:id="145241636">
      <w:bodyDiv w:val="1"/>
      <w:marLeft w:val="0"/>
      <w:marRight w:val="0"/>
      <w:marTop w:val="0"/>
      <w:marBottom w:val="0"/>
      <w:divBdr>
        <w:top w:val="none" w:sz="0" w:space="0" w:color="auto"/>
        <w:left w:val="none" w:sz="0" w:space="0" w:color="auto"/>
        <w:bottom w:val="none" w:sz="0" w:space="0" w:color="auto"/>
        <w:right w:val="none" w:sz="0" w:space="0" w:color="auto"/>
      </w:divBdr>
    </w:div>
    <w:div w:id="153837829">
      <w:bodyDiv w:val="1"/>
      <w:marLeft w:val="0"/>
      <w:marRight w:val="0"/>
      <w:marTop w:val="0"/>
      <w:marBottom w:val="0"/>
      <w:divBdr>
        <w:top w:val="none" w:sz="0" w:space="0" w:color="auto"/>
        <w:left w:val="none" w:sz="0" w:space="0" w:color="auto"/>
        <w:bottom w:val="none" w:sz="0" w:space="0" w:color="auto"/>
        <w:right w:val="none" w:sz="0" w:space="0" w:color="auto"/>
      </w:divBdr>
    </w:div>
    <w:div w:id="155388976">
      <w:bodyDiv w:val="1"/>
      <w:marLeft w:val="0"/>
      <w:marRight w:val="0"/>
      <w:marTop w:val="0"/>
      <w:marBottom w:val="0"/>
      <w:divBdr>
        <w:top w:val="none" w:sz="0" w:space="0" w:color="auto"/>
        <w:left w:val="none" w:sz="0" w:space="0" w:color="auto"/>
        <w:bottom w:val="none" w:sz="0" w:space="0" w:color="auto"/>
        <w:right w:val="none" w:sz="0" w:space="0" w:color="auto"/>
      </w:divBdr>
    </w:div>
    <w:div w:id="157423184">
      <w:bodyDiv w:val="1"/>
      <w:marLeft w:val="0"/>
      <w:marRight w:val="0"/>
      <w:marTop w:val="0"/>
      <w:marBottom w:val="0"/>
      <w:divBdr>
        <w:top w:val="none" w:sz="0" w:space="0" w:color="auto"/>
        <w:left w:val="none" w:sz="0" w:space="0" w:color="auto"/>
        <w:bottom w:val="none" w:sz="0" w:space="0" w:color="auto"/>
        <w:right w:val="none" w:sz="0" w:space="0" w:color="auto"/>
      </w:divBdr>
    </w:div>
    <w:div w:id="162011657">
      <w:bodyDiv w:val="1"/>
      <w:marLeft w:val="0"/>
      <w:marRight w:val="0"/>
      <w:marTop w:val="0"/>
      <w:marBottom w:val="0"/>
      <w:divBdr>
        <w:top w:val="none" w:sz="0" w:space="0" w:color="auto"/>
        <w:left w:val="none" w:sz="0" w:space="0" w:color="auto"/>
        <w:bottom w:val="none" w:sz="0" w:space="0" w:color="auto"/>
        <w:right w:val="none" w:sz="0" w:space="0" w:color="auto"/>
      </w:divBdr>
    </w:div>
    <w:div w:id="186456297">
      <w:bodyDiv w:val="1"/>
      <w:marLeft w:val="0"/>
      <w:marRight w:val="0"/>
      <w:marTop w:val="0"/>
      <w:marBottom w:val="0"/>
      <w:divBdr>
        <w:top w:val="none" w:sz="0" w:space="0" w:color="auto"/>
        <w:left w:val="none" w:sz="0" w:space="0" w:color="auto"/>
        <w:bottom w:val="none" w:sz="0" w:space="0" w:color="auto"/>
        <w:right w:val="none" w:sz="0" w:space="0" w:color="auto"/>
      </w:divBdr>
    </w:div>
    <w:div w:id="197157961">
      <w:bodyDiv w:val="1"/>
      <w:marLeft w:val="0"/>
      <w:marRight w:val="0"/>
      <w:marTop w:val="0"/>
      <w:marBottom w:val="0"/>
      <w:divBdr>
        <w:top w:val="none" w:sz="0" w:space="0" w:color="auto"/>
        <w:left w:val="none" w:sz="0" w:space="0" w:color="auto"/>
        <w:bottom w:val="none" w:sz="0" w:space="0" w:color="auto"/>
        <w:right w:val="none" w:sz="0" w:space="0" w:color="auto"/>
      </w:divBdr>
    </w:div>
    <w:div w:id="214850516">
      <w:bodyDiv w:val="1"/>
      <w:marLeft w:val="0"/>
      <w:marRight w:val="0"/>
      <w:marTop w:val="0"/>
      <w:marBottom w:val="0"/>
      <w:divBdr>
        <w:top w:val="none" w:sz="0" w:space="0" w:color="auto"/>
        <w:left w:val="none" w:sz="0" w:space="0" w:color="auto"/>
        <w:bottom w:val="none" w:sz="0" w:space="0" w:color="auto"/>
        <w:right w:val="none" w:sz="0" w:space="0" w:color="auto"/>
      </w:divBdr>
    </w:div>
    <w:div w:id="222569118">
      <w:bodyDiv w:val="1"/>
      <w:marLeft w:val="0"/>
      <w:marRight w:val="0"/>
      <w:marTop w:val="0"/>
      <w:marBottom w:val="0"/>
      <w:divBdr>
        <w:top w:val="none" w:sz="0" w:space="0" w:color="auto"/>
        <w:left w:val="none" w:sz="0" w:space="0" w:color="auto"/>
        <w:bottom w:val="none" w:sz="0" w:space="0" w:color="auto"/>
        <w:right w:val="none" w:sz="0" w:space="0" w:color="auto"/>
      </w:divBdr>
    </w:div>
    <w:div w:id="239414707">
      <w:bodyDiv w:val="1"/>
      <w:marLeft w:val="0"/>
      <w:marRight w:val="0"/>
      <w:marTop w:val="0"/>
      <w:marBottom w:val="0"/>
      <w:divBdr>
        <w:top w:val="none" w:sz="0" w:space="0" w:color="auto"/>
        <w:left w:val="none" w:sz="0" w:space="0" w:color="auto"/>
        <w:bottom w:val="none" w:sz="0" w:space="0" w:color="auto"/>
        <w:right w:val="none" w:sz="0" w:space="0" w:color="auto"/>
      </w:divBdr>
    </w:div>
    <w:div w:id="242758544">
      <w:bodyDiv w:val="1"/>
      <w:marLeft w:val="0"/>
      <w:marRight w:val="0"/>
      <w:marTop w:val="0"/>
      <w:marBottom w:val="0"/>
      <w:divBdr>
        <w:top w:val="none" w:sz="0" w:space="0" w:color="auto"/>
        <w:left w:val="none" w:sz="0" w:space="0" w:color="auto"/>
        <w:bottom w:val="none" w:sz="0" w:space="0" w:color="auto"/>
        <w:right w:val="none" w:sz="0" w:space="0" w:color="auto"/>
      </w:divBdr>
    </w:div>
    <w:div w:id="298995779">
      <w:bodyDiv w:val="1"/>
      <w:marLeft w:val="0"/>
      <w:marRight w:val="0"/>
      <w:marTop w:val="0"/>
      <w:marBottom w:val="0"/>
      <w:divBdr>
        <w:top w:val="none" w:sz="0" w:space="0" w:color="auto"/>
        <w:left w:val="none" w:sz="0" w:space="0" w:color="auto"/>
        <w:bottom w:val="none" w:sz="0" w:space="0" w:color="auto"/>
        <w:right w:val="none" w:sz="0" w:space="0" w:color="auto"/>
      </w:divBdr>
    </w:div>
    <w:div w:id="303707037">
      <w:bodyDiv w:val="1"/>
      <w:marLeft w:val="0"/>
      <w:marRight w:val="0"/>
      <w:marTop w:val="0"/>
      <w:marBottom w:val="0"/>
      <w:divBdr>
        <w:top w:val="none" w:sz="0" w:space="0" w:color="auto"/>
        <w:left w:val="none" w:sz="0" w:space="0" w:color="auto"/>
        <w:bottom w:val="none" w:sz="0" w:space="0" w:color="auto"/>
        <w:right w:val="none" w:sz="0" w:space="0" w:color="auto"/>
      </w:divBdr>
    </w:div>
    <w:div w:id="321549539">
      <w:bodyDiv w:val="1"/>
      <w:marLeft w:val="0"/>
      <w:marRight w:val="0"/>
      <w:marTop w:val="0"/>
      <w:marBottom w:val="0"/>
      <w:divBdr>
        <w:top w:val="none" w:sz="0" w:space="0" w:color="auto"/>
        <w:left w:val="none" w:sz="0" w:space="0" w:color="auto"/>
        <w:bottom w:val="none" w:sz="0" w:space="0" w:color="auto"/>
        <w:right w:val="none" w:sz="0" w:space="0" w:color="auto"/>
      </w:divBdr>
    </w:div>
    <w:div w:id="345331461">
      <w:bodyDiv w:val="1"/>
      <w:marLeft w:val="0"/>
      <w:marRight w:val="0"/>
      <w:marTop w:val="0"/>
      <w:marBottom w:val="0"/>
      <w:divBdr>
        <w:top w:val="none" w:sz="0" w:space="0" w:color="auto"/>
        <w:left w:val="none" w:sz="0" w:space="0" w:color="auto"/>
        <w:bottom w:val="none" w:sz="0" w:space="0" w:color="auto"/>
        <w:right w:val="none" w:sz="0" w:space="0" w:color="auto"/>
      </w:divBdr>
    </w:div>
    <w:div w:id="348878218">
      <w:bodyDiv w:val="1"/>
      <w:marLeft w:val="0"/>
      <w:marRight w:val="0"/>
      <w:marTop w:val="0"/>
      <w:marBottom w:val="0"/>
      <w:divBdr>
        <w:top w:val="none" w:sz="0" w:space="0" w:color="auto"/>
        <w:left w:val="none" w:sz="0" w:space="0" w:color="auto"/>
        <w:bottom w:val="none" w:sz="0" w:space="0" w:color="auto"/>
        <w:right w:val="none" w:sz="0" w:space="0" w:color="auto"/>
      </w:divBdr>
    </w:div>
    <w:div w:id="370304741">
      <w:bodyDiv w:val="1"/>
      <w:marLeft w:val="0"/>
      <w:marRight w:val="0"/>
      <w:marTop w:val="0"/>
      <w:marBottom w:val="0"/>
      <w:divBdr>
        <w:top w:val="none" w:sz="0" w:space="0" w:color="auto"/>
        <w:left w:val="none" w:sz="0" w:space="0" w:color="auto"/>
        <w:bottom w:val="none" w:sz="0" w:space="0" w:color="auto"/>
        <w:right w:val="none" w:sz="0" w:space="0" w:color="auto"/>
      </w:divBdr>
    </w:div>
    <w:div w:id="373427966">
      <w:bodyDiv w:val="1"/>
      <w:marLeft w:val="0"/>
      <w:marRight w:val="0"/>
      <w:marTop w:val="0"/>
      <w:marBottom w:val="0"/>
      <w:divBdr>
        <w:top w:val="none" w:sz="0" w:space="0" w:color="auto"/>
        <w:left w:val="none" w:sz="0" w:space="0" w:color="auto"/>
        <w:bottom w:val="none" w:sz="0" w:space="0" w:color="auto"/>
        <w:right w:val="none" w:sz="0" w:space="0" w:color="auto"/>
      </w:divBdr>
    </w:div>
    <w:div w:id="378672212">
      <w:bodyDiv w:val="1"/>
      <w:marLeft w:val="0"/>
      <w:marRight w:val="0"/>
      <w:marTop w:val="0"/>
      <w:marBottom w:val="0"/>
      <w:divBdr>
        <w:top w:val="none" w:sz="0" w:space="0" w:color="auto"/>
        <w:left w:val="none" w:sz="0" w:space="0" w:color="auto"/>
        <w:bottom w:val="none" w:sz="0" w:space="0" w:color="auto"/>
        <w:right w:val="none" w:sz="0" w:space="0" w:color="auto"/>
      </w:divBdr>
    </w:div>
    <w:div w:id="380129931">
      <w:bodyDiv w:val="1"/>
      <w:marLeft w:val="0"/>
      <w:marRight w:val="0"/>
      <w:marTop w:val="0"/>
      <w:marBottom w:val="0"/>
      <w:divBdr>
        <w:top w:val="none" w:sz="0" w:space="0" w:color="auto"/>
        <w:left w:val="none" w:sz="0" w:space="0" w:color="auto"/>
        <w:bottom w:val="none" w:sz="0" w:space="0" w:color="auto"/>
        <w:right w:val="none" w:sz="0" w:space="0" w:color="auto"/>
      </w:divBdr>
    </w:div>
    <w:div w:id="381902715">
      <w:bodyDiv w:val="1"/>
      <w:marLeft w:val="0"/>
      <w:marRight w:val="0"/>
      <w:marTop w:val="0"/>
      <w:marBottom w:val="0"/>
      <w:divBdr>
        <w:top w:val="none" w:sz="0" w:space="0" w:color="auto"/>
        <w:left w:val="none" w:sz="0" w:space="0" w:color="auto"/>
        <w:bottom w:val="none" w:sz="0" w:space="0" w:color="auto"/>
        <w:right w:val="none" w:sz="0" w:space="0" w:color="auto"/>
      </w:divBdr>
    </w:div>
    <w:div w:id="397018496">
      <w:bodyDiv w:val="1"/>
      <w:marLeft w:val="0"/>
      <w:marRight w:val="0"/>
      <w:marTop w:val="0"/>
      <w:marBottom w:val="0"/>
      <w:divBdr>
        <w:top w:val="none" w:sz="0" w:space="0" w:color="auto"/>
        <w:left w:val="none" w:sz="0" w:space="0" w:color="auto"/>
        <w:bottom w:val="none" w:sz="0" w:space="0" w:color="auto"/>
        <w:right w:val="none" w:sz="0" w:space="0" w:color="auto"/>
      </w:divBdr>
    </w:div>
    <w:div w:id="425657140">
      <w:bodyDiv w:val="1"/>
      <w:marLeft w:val="0"/>
      <w:marRight w:val="0"/>
      <w:marTop w:val="0"/>
      <w:marBottom w:val="0"/>
      <w:divBdr>
        <w:top w:val="none" w:sz="0" w:space="0" w:color="auto"/>
        <w:left w:val="none" w:sz="0" w:space="0" w:color="auto"/>
        <w:bottom w:val="none" w:sz="0" w:space="0" w:color="auto"/>
        <w:right w:val="none" w:sz="0" w:space="0" w:color="auto"/>
      </w:divBdr>
    </w:div>
    <w:div w:id="439496136">
      <w:bodyDiv w:val="1"/>
      <w:marLeft w:val="0"/>
      <w:marRight w:val="0"/>
      <w:marTop w:val="0"/>
      <w:marBottom w:val="0"/>
      <w:divBdr>
        <w:top w:val="none" w:sz="0" w:space="0" w:color="auto"/>
        <w:left w:val="none" w:sz="0" w:space="0" w:color="auto"/>
        <w:bottom w:val="none" w:sz="0" w:space="0" w:color="auto"/>
        <w:right w:val="none" w:sz="0" w:space="0" w:color="auto"/>
      </w:divBdr>
    </w:div>
    <w:div w:id="454059828">
      <w:bodyDiv w:val="1"/>
      <w:marLeft w:val="0"/>
      <w:marRight w:val="0"/>
      <w:marTop w:val="0"/>
      <w:marBottom w:val="0"/>
      <w:divBdr>
        <w:top w:val="none" w:sz="0" w:space="0" w:color="auto"/>
        <w:left w:val="none" w:sz="0" w:space="0" w:color="auto"/>
        <w:bottom w:val="none" w:sz="0" w:space="0" w:color="auto"/>
        <w:right w:val="none" w:sz="0" w:space="0" w:color="auto"/>
      </w:divBdr>
    </w:div>
    <w:div w:id="454255246">
      <w:bodyDiv w:val="1"/>
      <w:marLeft w:val="0"/>
      <w:marRight w:val="0"/>
      <w:marTop w:val="0"/>
      <w:marBottom w:val="0"/>
      <w:divBdr>
        <w:top w:val="none" w:sz="0" w:space="0" w:color="auto"/>
        <w:left w:val="none" w:sz="0" w:space="0" w:color="auto"/>
        <w:bottom w:val="none" w:sz="0" w:space="0" w:color="auto"/>
        <w:right w:val="none" w:sz="0" w:space="0" w:color="auto"/>
      </w:divBdr>
    </w:div>
    <w:div w:id="488206619">
      <w:bodyDiv w:val="1"/>
      <w:marLeft w:val="0"/>
      <w:marRight w:val="0"/>
      <w:marTop w:val="0"/>
      <w:marBottom w:val="0"/>
      <w:divBdr>
        <w:top w:val="none" w:sz="0" w:space="0" w:color="auto"/>
        <w:left w:val="none" w:sz="0" w:space="0" w:color="auto"/>
        <w:bottom w:val="none" w:sz="0" w:space="0" w:color="auto"/>
        <w:right w:val="none" w:sz="0" w:space="0" w:color="auto"/>
      </w:divBdr>
    </w:div>
    <w:div w:id="586235176">
      <w:bodyDiv w:val="1"/>
      <w:marLeft w:val="0"/>
      <w:marRight w:val="0"/>
      <w:marTop w:val="0"/>
      <w:marBottom w:val="0"/>
      <w:divBdr>
        <w:top w:val="none" w:sz="0" w:space="0" w:color="auto"/>
        <w:left w:val="none" w:sz="0" w:space="0" w:color="auto"/>
        <w:bottom w:val="none" w:sz="0" w:space="0" w:color="auto"/>
        <w:right w:val="none" w:sz="0" w:space="0" w:color="auto"/>
      </w:divBdr>
    </w:div>
    <w:div w:id="617420269">
      <w:bodyDiv w:val="1"/>
      <w:marLeft w:val="0"/>
      <w:marRight w:val="0"/>
      <w:marTop w:val="0"/>
      <w:marBottom w:val="0"/>
      <w:divBdr>
        <w:top w:val="none" w:sz="0" w:space="0" w:color="auto"/>
        <w:left w:val="none" w:sz="0" w:space="0" w:color="auto"/>
        <w:bottom w:val="none" w:sz="0" w:space="0" w:color="auto"/>
        <w:right w:val="none" w:sz="0" w:space="0" w:color="auto"/>
      </w:divBdr>
    </w:div>
    <w:div w:id="633605184">
      <w:bodyDiv w:val="1"/>
      <w:marLeft w:val="0"/>
      <w:marRight w:val="0"/>
      <w:marTop w:val="0"/>
      <w:marBottom w:val="0"/>
      <w:divBdr>
        <w:top w:val="none" w:sz="0" w:space="0" w:color="auto"/>
        <w:left w:val="none" w:sz="0" w:space="0" w:color="auto"/>
        <w:bottom w:val="none" w:sz="0" w:space="0" w:color="auto"/>
        <w:right w:val="none" w:sz="0" w:space="0" w:color="auto"/>
      </w:divBdr>
    </w:div>
    <w:div w:id="642852540">
      <w:bodyDiv w:val="1"/>
      <w:marLeft w:val="0"/>
      <w:marRight w:val="0"/>
      <w:marTop w:val="0"/>
      <w:marBottom w:val="0"/>
      <w:divBdr>
        <w:top w:val="none" w:sz="0" w:space="0" w:color="auto"/>
        <w:left w:val="none" w:sz="0" w:space="0" w:color="auto"/>
        <w:bottom w:val="none" w:sz="0" w:space="0" w:color="auto"/>
        <w:right w:val="none" w:sz="0" w:space="0" w:color="auto"/>
      </w:divBdr>
    </w:div>
    <w:div w:id="645746595">
      <w:bodyDiv w:val="1"/>
      <w:marLeft w:val="0"/>
      <w:marRight w:val="0"/>
      <w:marTop w:val="0"/>
      <w:marBottom w:val="0"/>
      <w:divBdr>
        <w:top w:val="none" w:sz="0" w:space="0" w:color="auto"/>
        <w:left w:val="none" w:sz="0" w:space="0" w:color="auto"/>
        <w:bottom w:val="none" w:sz="0" w:space="0" w:color="auto"/>
        <w:right w:val="none" w:sz="0" w:space="0" w:color="auto"/>
      </w:divBdr>
    </w:div>
    <w:div w:id="650062825">
      <w:bodyDiv w:val="1"/>
      <w:marLeft w:val="0"/>
      <w:marRight w:val="0"/>
      <w:marTop w:val="0"/>
      <w:marBottom w:val="0"/>
      <w:divBdr>
        <w:top w:val="none" w:sz="0" w:space="0" w:color="auto"/>
        <w:left w:val="none" w:sz="0" w:space="0" w:color="auto"/>
        <w:bottom w:val="none" w:sz="0" w:space="0" w:color="auto"/>
        <w:right w:val="none" w:sz="0" w:space="0" w:color="auto"/>
      </w:divBdr>
    </w:div>
    <w:div w:id="702219147">
      <w:bodyDiv w:val="1"/>
      <w:marLeft w:val="0"/>
      <w:marRight w:val="0"/>
      <w:marTop w:val="0"/>
      <w:marBottom w:val="0"/>
      <w:divBdr>
        <w:top w:val="none" w:sz="0" w:space="0" w:color="auto"/>
        <w:left w:val="none" w:sz="0" w:space="0" w:color="auto"/>
        <w:bottom w:val="none" w:sz="0" w:space="0" w:color="auto"/>
        <w:right w:val="none" w:sz="0" w:space="0" w:color="auto"/>
      </w:divBdr>
    </w:div>
    <w:div w:id="707678589">
      <w:bodyDiv w:val="1"/>
      <w:marLeft w:val="0"/>
      <w:marRight w:val="0"/>
      <w:marTop w:val="0"/>
      <w:marBottom w:val="0"/>
      <w:divBdr>
        <w:top w:val="none" w:sz="0" w:space="0" w:color="auto"/>
        <w:left w:val="none" w:sz="0" w:space="0" w:color="auto"/>
        <w:bottom w:val="none" w:sz="0" w:space="0" w:color="auto"/>
        <w:right w:val="none" w:sz="0" w:space="0" w:color="auto"/>
      </w:divBdr>
    </w:div>
    <w:div w:id="768429923">
      <w:bodyDiv w:val="1"/>
      <w:marLeft w:val="0"/>
      <w:marRight w:val="0"/>
      <w:marTop w:val="0"/>
      <w:marBottom w:val="0"/>
      <w:divBdr>
        <w:top w:val="none" w:sz="0" w:space="0" w:color="auto"/>
        <w:left w:val="none" w:sz="0" w:space="0" w:color="auto"/>
        <w:bottom w:val="none" w:sz="0" w:space="0" w:color="auto"/>
        <w:right w:val="none" w:sz="0" w:space="0" w:color="auto"/>
      </w:divBdr>
    </w:div>
    <w:div w:id="790981927">
      <w:bodyDiv w:val="1"/>
      <w:marLeft w:val="0"/>
      <w:marRight w:val="0"/>
      <w:marTop w:val="0"/>
      <w:marBottom w:val="0"/>
      <w:divBdr>
        <w:top w:val="none" w:sz="0" w:space="0" w:color="auto"/>
        <w:left w:val="none" w:sz="0" w:space="0" w:color="auto"/>
        <w:bottom w:val="none" w:sz="0" w:space="0" w:color="auto"/>
        <w:right w:val="none" w:sz="0" w:space="0" w:color="auto"/>
      </w:divBdr>
    </w:div>
    <w:div w:id="849836785">
      <w:bodyDiv w:val="1"/>
      <w:marLeft w:val="0"/>
      <w:marRight w:val="0"/>
      <w:marTop w:val="0"/>
      <w:marBottom w:val="0"/>
      <w:divBdr>
        <w:top w:val="none" w:sz="0" w:space="0" w:color="auto"/>
        <w:left w:val="none" w:sz="0" w:space="0" w:color="auto"/>
        <w:bottom w:val="none" w:sz="0" w:space="0" w:color="auto"/>
        <w:right w:val="none" w:sz="0" w:space="0" w:color="auto"/>
      </w:divBdr>
    </w:div>
    <w:div w:id="885991251">
      <w:bodyDiv w:val="1"/>
      <w:marLeft w:val="0"/>
      <w:marRight w:val="0"/>
      <w:marTop w:val="0"/>
      <w:marBottom w:val="0"/>
      <w:divBdr>
        <w:top w:val="none" w:sz="0" w:space="0" w:color="auto"/>
        <w:left w:val="none" w:sz="0" w:space="0" w:color="auto"/>
        <w:bottom w:val="none" w:sz="0" w:space="0" w:color="auto"/>
        <w:right w:val="none" w:sz="0" w:space="0" w:color="auto"/>
      </w:divBdr>
    </w:div>
    <w:div w:id="886793061">
      <w:bodyDiv w:val="1"/>
      <w:marLeft w:val="0"/>
      <w:marRight w:val="0"/>
      <w:marTop w:val="0"/>
      <w:marBottom w:val="0"/>
      <w:divBdr>
        <w:top w:val="none" w:sz="0" w:space="0" w:color="auto"/>
        <w:left w:val="none" w:sz="0" w:space="0" w:color="auto"/>
        <w:bottom w:val="none" w:sz="0" w:space="0" w:color="auto"/>
        <w:right w:val="none" w:sz="0" w:space="0" w:color="auto"/>
      </w:divBdr>
    </w:div>
    <w:div w:id="981616849">
      <w:bodyDiv w:val="1"/>
      <w:marLeft w:val="0"/>
      <w:marRight w:val="0"/>
      <w:marTop w:val="0"/>
      <w:marBottom w:val="0"/>
      <w:divBdr>
        <w:top w:val="none" w:sz="0" w:space="0" w:color="auto"/>
        <w:left w:val="none" w:sz="0" w:space="0" w:color="auto"/>
        <w:bottom w:val="none" w:sz="0" w:space="0" w:color="auto"/>
        <w:right w:val="none" w:sz="0" w:space="0" w:color="auto"/>
      </w:divBdr>
    </w:div>
    <w:div w:id="988364990">
      <w:bodyDiv w:val="1"/>
      <w:marLeft w:val="0"/>
      <w:marRight w:val="0"/>
      <w:marTop w:val="0"/>
      <w:marBottom w:val="0"/>
      <w:divBdr>
        <w:top w:val="none" w:sz="0" w:space="0" w:color="auto"/>
        <w:left w:val="none" w:sz="0" w:space="0" w:color="auto"/>
        <w:bottom w:val="none" w:sz="0" w:space="0" w:color="auto"/>
        <w:right w:val="none" w:sz="0" w:space="0" w:color="auto"/>
      </w:divBdr>
    </w:div>
    <w:div w:id="996884470">
      <w:bodyDiv w:val="1"/>
      <w:marLeft w:val="0"/>
      <w:marRight w:val="0"/>
      <w:marTop w:val="0"/>
      <w:marBottom w:val="0"/>
      <w:divBdr>
        <w:top w:val="none" w:sz="0" w:space="0" w:color="auto"/>
        <w:left w:val="none" w:sz="0" w:space="0" w:color="auto"/>
        <w:bottom w:val="none" w:sz="0" w:space="0" w:color="auto"/>
        <w:right w:val="none" w:sz="0" w:space="0" w:color="auto"/>
      </w:divBdr>
    </w:div>
    <w:div w:id="1031685995">
      <w:bodyDiv w:val="1"/>
      <w:marLeft w:val="0"/>
      <w:marRight w:val="0"/>
      <w:marTop w:val="0"/>
      <w:marBottom w:val="0"/>
      <w:divBdr>
        <w:top w:val="none" w:sz="0" w:space="0" w:color="auto"/>
        <w:left w:val="none" w:sz="0" w:space="0" w:color="auto"/>
        <w:bottom w:val="none" w:sz="0" w:space="0" w:color="auto"/>
        <w:right w:val="none" w:sz="0" w:space="0" w:color="auto"/>
      </w:divBdr>
    </w:div>
    <w:div w:id="1052386038">
      <w:bodyDiv w:val="1"/>
      <w:marLeft w:val="0"/>
      <w:marRight w:val="0"/>
      <w:marTop w:val="0"/>
      <w:marBottom w:val="0"/>
      <w:divBdr>
        <w:top w:val="none" w:sz="0" w:space="0" w:color="auto"/>
        <w:left w:val="none" w:sz="0" w:space="0" w:color="auto"/>
        <w:bottom w:val="none" w:sz="0" w:space="0" w:color="auto"/>
        <w:right w:val="none" w:sz="0" w:space="0" w:color="auto"/>
      </w:divBdr>
    </w:div>
    <w:div w:id="1054082343">
      <w:bodyDiv w:val="1"/>
      <w:marLeft w:val="0"/>
      <w:marRight w:val="0"/>
      <w:marTop w:val="0"/>
      <w:marBottom w:val="0"/>
      <w:divBdr>
        <w:top w:val="none" w:sz="0" w:space="0" w:color="auto"/>
        <w:left w:val="none" w:sz="0" w:space="0" w:color="auto"/>
        <w:bottom w:val="none" w:sz="0" w:space="0" w:color="auto"/>
        <w:right w:val="none" w:sz="0" w:space="0" w:color="auto"/>
      </w:divBdr>
    </w:div>
    <w:div w:id="1056858227">
      <w:bodyDiv w:val="1"/>
      <w:marLeft w:val="0"/>
      <w:marRight w:val="0"/>
      <w:marTop w:val="0"/>
      <w:marBottom w:val="0"/>
      <w:divBdr>
        <w:top w:val="none" w:sz="0" w:space="0" w:color="auto"/>
        <w:left w:val="none" w:sz="0" w:space="0" w:color="auto"/>
        <w:bottom w:val="none" w:sz="0" w:space="0" w:color="auto"/>
        <w:right w:val="none" w:sz="0" w:space="0" w:color="auto"/>
      </w:divBdr>
    </w:div>
    <w:div w:id="1067269574">
      <w:bodyDiv w:val="1"/>
      <w:marLeft w:val="0"/>
      <w:marRight w:val="0"/>
      <w:marTop w:val="0"/>
      <w:marBottom w:val="0"/>
      <w:divBdr>
        <w:top w:val="none" w:sz="0" w:space="0" w:color="auto"/>
        <w:left w:val="none" w:sz="0" w:space="0" w:color="auto"/>
        <w:bottom w:val="none" w:sz="0" w:space="0" w:color="auto"/>
        <w:right w:val="none" w:sz="0" w:space="0" w:color="auto"/>
      </w:divBdr>
    </w:div>
    <w:div w:id="1071539997">
      <w:bodyDiv w:val="1"/>
      <w:marLeft w:val="0"/>
      <w:marRight w:val="0"/>
      <w:marTop w:val="0"/>
      <w:marBottom w:val="0"/>
      <w:divBdr>
        <w:top w:val="none" w:sz="0" w:space="0" w:color="auto"/>
        <w:left w:val="none" w:sz="0" w:space="0" w:color="auto"/>
        <w:bottom w:val="none" w:sz="0" w:space="0" w:color="auto"/>
        <w:right w:val="none" w:sz="0" w:space="0" w:color="auto"/>
      </w:divBdr>
    </w:div>
    <w:div w:id="1084958479">
      <w:bodyDiv w:val="1"/>
      <w:marLeft w:val="0"/>
      <w:marRight w:val="0"/>
      <w:marTop w:val="0"/>
      <w:marBottom w:val="0"/>
      <w:divBdr>
        <w:top w:val="none" w:sz="0" w:space="0" w:color="auto"/>
        <w:left w:val="none" w:sz="0" w:space="0" w:color="auto"/>
        <w:bottom w:val="none" w:sz="0" w:space="0" w:color="auto"/>
        <w:right w:val="none" w:sz="0" w:space="0" w:color="auto"/>
      </w:divBdr>
    </w:div>
    <w:div w:id="1116144673">
      <w:bodyDiv w:val="1"/>
      <w:marLeft w:val="0"/>
      <w:marRight w:val="0"/>
      <w:marTop w:val="0"/>
      <w:marBottom w:val="0"/>
      <w:divBdr>
        <w:top w:val="none" w:sz="0" w:space="0" w:color="auto"/>
        <w:left w:val="none" w:sz="0" w:space="0" w:color="auto"/>
        <w:bottom w:val="none" w:sz="0" w:space="0" w:color="auto"/>
        <w:right w:val="none" w:sz="0" w:space="0" w:color="auto"/>
      </w:divBdr>
    </w:div>
    <w:div w:id="1132095805">
      <w:bodyDiv w:val="1"/>
      <w:marLeft w:val="0"/>
      <w:marRight w:val="0"/>
      <w:marTop w:val="0"/>
      <w:marBottom w:val="0"/>
      <w:divBdr>
        <w:top w:val="none" w:sz="0" w:space="0" w:color="auto"/>
        <w:left w:val="none" w:sz="0" w:space="0" w:color="auto"/>
        <w:bottom w:val="none" w:sz="0" w:space="0" w:color="auto"/>
        <w:right w:val="none" w:sz="0" w:space="0" w:color="auto"/>
      </w:divBdr>
    </w:div>
    <w:div w:id="1133719339">
      <w:bodyDiv w:val="1"/>
      <w:marLeft w:val="0"/>
      <w:marRight w:val="0"/>
      <w:marTop w:val="0"/>
      <w:marBottom w:val="0"/>
      <w:divBdr>
        <w:top w:val="none" w:sz="0" w:space="0" w:color="auto"/>
        <w:left w:val="none" w:sz="0" w:space="0" w:color="auto"/>
        <w:bottom w:val="none" w:sz="0" w:space="0" w:color="auto"/>
        <w:right w:val="none" w:sz="0" w:space="0" w:color="auto"/>
      </w:divBdr>
    </w:div>
    <w:div w:id="1183284217">
      <w:bodyDiv w:val="1"/>
      <w:marLeft w:val="0"/>
      <w:marRight w:val="0"/>
      <w:marTop w:val="0"/>
      <w:marBottom w:val="0"/>
      <w:divBdr>
        <w:top w:val="none" w:sz="0" w:space="0" w:color="auto"/>
        <w:left w:val="none" w:sz="0" w:space="0" w:color="auto"/>
        <w:bottom w:val="none" w:sz="0" w:space="0" w:color="auto"/>
        <w:right w:val="none" w:sz="0" w:space="0" w:color="auto"/>
      </w:divBdr>
    </w:div>
    <w:div w:id="1185365311">
      <w:bodyDiv w:val="1"/>
      <w:marLeft w:val="0"/>
      <w:marRight w:val="0"/>
      <w:marTop w:val="0"/>
      <w:marBottom w:val="0"/>
      <w:divBdr>
        <w:top w:val="none" w:sz="0" w:space="0" w:color="auto"/>
        <w:left w:val="none" w:sz="0" w:space="0" w:color="auto"/>
        <w:bottom w:val="none" w:sz="0" w:space="0" w:color="auto"/>
        <w:right w:val="none" w:sz="0" w:space="0" w:color="auto"/>
      </w:divBdr>
    </w:div>
    <w:div w:id="1206482631">
      <w:bodyDiv w:val="1"/>
      <w:marLeft w:val="0"/>
      <w:marRight w:val="0"/>
      <w:marTop w:val="0"/>
      <w:marBottom w:val="0"/>
      <w:divBdr>
        <w:top w:val="none" w:sz="0" w:space="0" w:color="auto"/>
        <w:left w:val="none" w:sz="0" w:space="0" w:color="auto"/>
        <w:bottom w:val="none" w:sz="0" w:space="0" w:color="auto"/>
        <w:right w:val="none" w:sz="0" w:space="0" w:color="auto"/>
      </w:divBdr>
    </w:div>
    <w:div w:id="1210802134">
      <w:bodyDiv w:val="1"/>
      <w:marLeft w:val="0"/>
      <w:marRight w:val="0"/>
      <w:marTop w:val="0"/>
      <w:marBottom w:val="0"/>
      <w:divBdr>
        <w:top w:val="none" w:sz="0" w:space="0" w:color="auto"/>
        <w:left w:val="none" w:sz="0" w:space="0" w:color="auto"/>
        <w:bottom w:val="none" w:sz="0" w:space="0" w:color="auto"/>
        <w:right w:val="none" w:sz="0" w:space="0" w:color="auto"/>
      </w:divBdr>
    </w:div>
    <w:div w:id="1211501628">
      <w:bodyDiv w:val="1"/>
      <w:marLeft w:val="0"/>
      <w:marRight w:val="0"/>
      <w:marTop w:val="0"/>
      <w:marBottom w:val="0"/>
      <w:divBdr>
        <w:top w:val="none" w:sz="0" w:space="0" w:color="auto"/>
        <w:left w:val="none" w:sz="0" w:space="0" w:color="auto"/>
        <w:bottom w:val="none" w:sz="0" w:space="0" w:color="auto"/>
        <w:right w:val="none" w:sz="0" w:space="0" w:color="auto"/>
      </w:divBdr>
    </w:div>
    <w:div w:id="1226719233">
      <w:bodyDiv w:val="1"/>
      <w:marLeft w:val="0"/>
      <w:marRight w:val="0"/>
      <w:marTop w:val="0"/>
      <w:marBottom w:val="0"/>
      <w:divBdr>
        <w:top w:val="none" w:sz="0" w:space="0" w:color="auto"/>
        <w:left w:val="none" w:sz="0" w:space="0" w:color="auto"/>
        <w:bottom w:val="none" w:sz="0" w:space="0" w:color="auto"/>
        <w:right w:val="none" w:sz="0" w:space="0" w:color="auto"/>
      </w:divBdr>
    </w:div>
    <w:div w:id="1237324096">
      <w:bodyDiv w:val="1"/>
      <w:marLeft w:val="0"/>
      <w:marRight w:val="0"/>
      <w:marTop w:val="0"/>
      <w:marBottom w:val="0"/>
      <w:divBdr>
        <w:top w:val="none" w:sz="0" w:space="0" w:color="auto"/>
        <w:left w:val="none" w:sz="0" w:space="0" w:color="auto"/>
        <w:bottom w:val="none" w:sz="0" w:space="0" w:color="auto"/>
        <w:right w:val="none" w:sz="0" w:space="0" w:color="auto"/>
      </w:divBdr>
    </w:div>
    <w:div w:id="1257401476">
      <w:bodyDiv w:val="1"/>
      <w:marLeft w:val="0"/>
      <w:marRight w:val="0"/>
      <w:marTop w:val="0"/>
      <w:marBottom w:val="0"/>
      <w:divBdr>
        <w:top w:val="none" w:sz="0" w:space="0" w:color="auto"/>
        <w:left w:val="none" w:sz="0" w:space="0" w:color="auto"/>
        <w:bottom w:val="none" w:sz="0" w:space="0" w:color="auto"/>
        <w:right w:val="none" w:sz="0" w:space="0" w:color="auto"/>
      </w:divBdr>
    </w:div>
    <w:div w:id="1291787187">
      <w:bodyDiv w:val="1"/>
      <w:marLeft w:val="0"/>
      <w:marRight w:val="0"/>
      <w:marTop w:val="0"/>
      <w:marBottom w:val="0"/>
      <w:divBdr>
        <w:top w:val="none" w:sz="0" w:space="0" w:color="auto"/>
        <w:left w:val="none" w:sz="0" w:space="0" w:color="auto"/>
        <w:bottom w:val="none" w:sz="0" w:space="0" w:color="auto"/>
        <w:right w:val="none" w:sz="0" w:space="0" w:color="auto"/>
      </w:divBdr>
    </w:div>
    <w:div w:id="1301961890">
      <w:bodyDiv w:val="1"/>
      <w:marLeft w:val="0"/>
      <w:marRight w:val="0"/>
      <w:marTop w:val="0"/>
      <w:marBottom w:val="0"/>
      <w:divBdr>
        <w:top w:val="none" w:sz="0" w:space="0" w:color="auto"/>
        <w:left w:val="none" w:sz="0" w:space="0" w:color="auto"/>
        <w:bottom w:val="none" w:sz="0" w:space="0" w:color="auto"/>
        <w:right w:val="none" w:sz="0" w:space="0" w:color="auto"/>
      </w:divBdr>
    </w:div>
    <w:div w:id="1304433857">
      <w:bodyDiv w:val="1"/>
      <w:marLeft w:val="0"/>
      <w:marRight w:val="0"/>
      <w:marTop w:val="0"/>
      <w:marBottom w:val="0"/>
      <w:divBdr>
        <w:top w:val="none" w:sz="0" w:space="0" w:color="auto"/>
        <w:left w:val="none" w:sz="0" w:space="0" w:color="auto"/>
        <w:bottom w:val="none" w:sz="0" w:space="0" w:color="auto"/>
        <w:right w:val="none" w:sz="0" w:space="0" w:color="auto"/>
      </w:divBdr>
    </w:div>
    <w:div w:id="1306619749">
      <w:bodyDiv w:val="1"/>
      <w:marLeft w:val="0"/>
      <w:marRight w:val="0"/>
      <w:marTop w:val="0"/>
      <w:marBottom w:val="0"/>
      <w:divBdr>
        <w:top w:val="none" w:sz="0" w:space="0" w:color="auto"/>
        <w:left w:val="none" w:sz="0" w:space="0" w:color="auto"/>
        <w:bottom w:val="none" w:sz="0" w:space="0" w:color="auto"/>
        <w:right w:val="none" w:sz="0" w:space="0" w:color="auto"/>
      </w:divBdr>
    </w:div>
    <w:div w:id="1315525252">
      <w:bodyDiv w:val="1"/>
      <w:marLeft w:val="0"/>
      <w:marRight w:val="0"/>
      <w:marTop w:val="0"/>
      <w:marBottom w:val="0"/>
      <w:divBdr>
        <w:top w:val="none" w:sz="0" w:space="0" w:color="auto"/>
        <w:left w:val="none" w:sz="0" w:space="0" w:color="auto"/>
        <w:bottom w:val="none" w:sz="0" w:space="0" w:color="auto"/>
        <w:right w:val="none" w:sz="0" w:space="0" w:color="auto"/>
      </w:divBdr>
    </w:div>
    <w:div w:id="1335955296">
      <w:bodyDiv w:val="1"/>
      <w:marLeft w:val="0"/>
      <w:marRight w:val="0"/>
      <w:marTop w:val="0"/>
      <w:marBottom w:val="0"/>
      <w:divBdr>
        <w:top w:val="none" w:sz="0" w:space="0" w:color="auto"/>
        <w:left w:val="none" w:sz="0" w:space="0" w:color="auto"/>
        <w:bottom w:val="none" w:sz="0" w:space="0" w:color="auto"/>
        <w:right w:val="none" w:sz="0" w:space="0" w:color="auto"/>
      </w:divBdr>
    </w:div>
    <w:div w:id="1339163764">
      <w:bodyDiv w:val="1"/>
      <w:marLeft w:val="0"/>
      <w:marRight w:val="0"/>
      <w:marTop w:val="0"/>
      <w:marBottom w:val="0"/>
      <w:divBdr>
        <w:top w:val="none" w:sz="0" w:space="0" w:color="auto"/>
        <w:left w:val="none" w:sz="0" w:space="0" w:color="auto"/>
        <w:bottom w:val="none" w:sz="0" w:space="0" w:color="auto"/>
        <w:right w:val="none" w:sz="0" w:space="0" w:color="auto"/>
      </w:divBdr>
    </w:div>
    <w:div w:id="1343780343">
      <w:bodyDiv w:val="1"/>
      <w:marLeft w:val="0"/>
      <w:marRight w:val="0"/>
      <w:marTop w:val="0"/>
      <w:marBottom w:val="0"/>
      <w:divBdr>
        <w:top w:val="none" w:sz="0" w:space="0" w:color="auto"/>
        <w:left w:val="none" w:sz="0" w:space="0" w:color="auto"/>
        <w:bottom w:val="none" w:sz="0" w:space="0" w:color="auto"/>
        <w:right w:val="none" w:sz="0" w:space="0" w:color="auto"/>
      </w:divBdr>
    </w:div>
    <w:div w:id="1371682958">
      <w:bodyDiv w:val="1"/>
      <w:marLeft w:val="0"/>
      <w:marRight w:val="0"/>
      <w:marTop w:val="0"/>
      <w:marBottom w:val="0"/>
      <w:divBdr>
        <w:top w:val="none" w:sz="0" w:space="0" w:color="auto"/>
        <w:left w:val="none" w:sz="0" w:space="0" w:color="auto"/>
        <w:bottom w:val="none" w:sz="0" w:space="0" w:color="auto"/>
        <w:right w:val="none" w:sz="0" w:space="0" w:color="auto"/>
      </w:divBdr>
    </w:div>
    <w:div w:id="1395817278">
      <w:bodyDiv w:val="1"/>
      <w:marLeft w:val="0"/>
      <w:marRight w:val="0"/>
      <w:marTop w:val="0"/>
      <w:marBottom w:val="0"/>
      <w:divBdr>
        <w:top w:val="none" w:sz="0" w:space="0" w:color="auto"/>
        <w:left w:val="none" w:sz="0" w:space="0" w:color="auto"/>
        <w:bottom w:val="none" w:sz="0" w:space="0" w:color="auto"/>
        <w:right w:val="none" w:sz="0" w:space="0" w:color="auto"/>
      </w:divBdr>
    </w:div>
    <w:div w:id="1405910634">
      <w:bodyDiv w:val="1"/>
      <w:marLeft w:val="0"/>
      <w:marRight w:val="0"/>
      <w:marTop w:val="0"/>
      <w:marBottom w:val="0"/>
      <w:divBdr>
        <w:top w:val="none" w:sz="0" w:space="0" w:color="auto"/>
        <w:left w:val="none" w:sz="0" w:space="0" w:color="auto"/>
        <w:bottom w:val="none" w:sz="0" w:space="0" w:color="auto"/>
        <w:right w:val="none" w:sz="0" w:space="0" w:color="auto"/>
      </w:divBdr>
    </w:div>
    <w:div w:id="1420324656">
      <w:bodyDiv w:val="1"/>
      <w:marLeft w:val="0"/>
      <w:marRight w:val="0"/>
      <w:marTop w:val="0"/>
      <w:marBottom w:val="0"/>
      <w:divBdr>
        <w:top w:val="none" w:sz="0" w:space="0" w:color="auto"/>
        <w:left w:val="none" w:sz="0" w:space="0" w:color="auto"/>
        <w:bottom w:val="none" w:sz="0" w:space="0" w:color="auto"/>
        <w:right w:val="none" w:sz="0" w:space="0" w:color="auto"/>
      </w:divBdr>
    </w:div>
    <w:div w:id="1436049034">
      <w:bodyDiv w:val="1"/>
      <w:marLeft w:val="0"/>
      <w:marRight w:val="0"/>
      <w:marTop w:val="0"/>
      <w:marBottom w:val="0"/>
      <w:divBdr>
        <w:top w:val="none" w:sz="0" w:space="0" w:color="auto"/>
        <w:left w:val="none" w:sz="0" w:space="0" w:color="auto"/>
        <w:bottom w:val="none" w:sz="0" w:space="0" w:color="auto"/>
        <w:right w:val="none" w:sz="0" w:space="0" w:color="auto"/>
      </w:divBdr>
    </w:div>
    <w:div w:id="1453479287">
      <w:bodyDiv w:val="1"/>
      <w:marLeft w:val="0"/>
      <w:marRight w:val="0"/>
      <w:marTop w:val="0"/>
      <w:marBottom w:val="0"/>
      <w:divBdr>
        <w:top w:val="none" w:sz="0" w:space="0" w:color="auto"/>
        <w:left w:val="none" w:sz="0" w:space="0" w:color="auto"/>
        <w:bottom w:val="none" w:sz="0" w:space="0" w:color="auto"/>
        <w:right w:val="none" w:sz="0" w:space="0" w:color="auto"/>
      </w:divBdr>
    </w:div>
    <w:div w:id="1460802952">
      <w:bodyDiv w:val="1"/>
      <w:marLeft w:val="0"/>
      <w:marRight w:val="0"/>
      <w:marTop w:val="0"/>
      <w:marBottom w:val="0"/>
      <w:divBdr>
        <w:top w:val="none" w:sz="0" w:space="0" w:color="auto"/>
        <w:left w:val="none" w:sz="0" w:space="0" w:color="auto"/>
        <w:bottom w:val="none" w:sz="0" w:space="0" w:color="auto"/>
        <w:right w:val="none" w:sz="0" w:space="0" w:color="auto"/>
      </w:divBdr>
    </w:div>
    <w:div w:id="1468742742">
      <w:bodyDiv w:val="1"/>
      <w:marLeft w:val="0"/>
      <w:marRight w:val="0"/>
      <w:marTop w:val="0"/>
      <w:marBottom w:val="0"/>
      <w:divBdr>
        <w:top w:val="none" w:sz="0" w:space="0" w:color="auto"/>
        <w:left w:val="none" w:sz="0" w:space="0" w:color="auto"/>
        <w:bottom w:val="none" w:sz="0" w:space="0" w:color="auto"/>
        <w:right w:val="none" w:sz="0" w:space="0" w:color="auto"/>
      </w:divBdr>
    </w:div>
    <w:div w:id="1502546413">
      <w:bodyDiv w:val="1"/>
      <w:marLeft w:val="0"/>
      <w:marRight w:val="0"/>
      <w:marTop w:val="0"/>
      <w:marBottom w:val="0"/>
      <w:divBdr>
        <w:top w:val="none" w:sz="0" w:space="0" w:color="auto"/>
        <w:left w:val="none" w:sz="0" w:space="0" w:color="auto"/>
        <w:bottom w:val="none" w:sz="0" w:space="0" w:color="auto"/>
        <w:right w:val="none" w:sz="0" w:space="0" w:color="auto"/>
      </w:divBdr>
    </w:div>
    <w:div w:id="1521358139">
      <w:bodyDiv w:val="1"/>
      <w:marLeft w:val="0"/>
      <w:marRight w:val="0"/>
      <w:marTop w:val="0"/>
      <w:marBottom w:val="0"/>
      <w:divBdr>
        <w:top w:val="none" w:sz="0" w:space="0" w:color="auto"/>
        <w:left w:val="none" w:sz="0" w:space="0" w:color="auto"/>
        <w:bottom w:val="none" w:sz="0" w:space="0" w:color="auto"/>
        <w:right w:val="none" w:sz="0" w:space="0" w:color="auto"/>
      </w:divBdr>
    </w:div>
    <w:div w:id="1553619880">
      <w:bodyDiv w:val="1"/>
      <w:marLeft w:val="0"/>
      <w:marRight w:val="0"/>
      <w:marTop w:val="0"/>
      <w:marBottom w:val="0"/>
      <w:divBdr>
        <w:top w:val="none" w:sz="0" w:space="0" w:color="auto"/>
        <w:left w:val="none" w:sz="0" w:space="0" w:color="auto"/>
        <w:bottom w:val="none" w:sz="0" w:space="0" w:color="auto"/>
        <w:right w:val="none" w:sz="0" w:space="0" w:color="auto"/>
      </w:divBdr>
    </w:div>
    <w:div w:id="1572160017">
      <w:bodyDiv w:val="1"/>
      <w:marLeft w:val="0"/>
      <w:marRight w:val="0"/>
      <w:marTop w:val="0"/>
      <w:marBottom w:val="0"/>
      <w:divBdr>
        <w:top w:val="none" w:sz="0" w:space="0" w:color="auto"/>
        <w:left w:val="none" w:sz="0" w:space="0" w:color="auto"/>
        <w:bottom w:val="none" w:sz="0" w:space="0" w:color="auto"/>
        <w:right w:val="none" w:sz="0" w:space="0" w:color="auto"/>
      </w:divBdr>
    </w:div>
    <w:div w:id="1604458195">
      <w:bodyDiv w:val="1"/>
      <w:marLeft w:val="0"/>
      <w:marRight w:val="0"/>
      <w:marTop w:val="0"/>
      <w:marBottom w:val="0"/>
      <w:divBdr>
        <w:top w:val="none" w:sz="0" w:space="0" w:color="auto"/>
        <w:left w:val="none" w:sz="0" w:space="0" w:color="auto"/>
        <w:bottom w:val="none" w:sz="0" w:space="0" w:color="auto"/>
        <w:right w:val="none" w:sz="0" w:space="0" w:color="auto"/>
      </w:divBdr>
      <w:divsChild>
        <w:div w:id="122116328">
          <w:marLeft w:val="0"/>
          <w:marRight w:val="0"/>
          <w:marTop w:val="0"/>
          <w:marBottom w:val="0"/>
          <w:divBdr>
            <w:top w:val="none" w:sz="0" w:space="0" w:color="auto"/>
            <w:left w:val="none" w:sz="0" w:space="0" w:color="auto"/>
            <w:bottom w:val="none" w:sz="0" w:space="0" w:color="auto"/>
            <w:right w:val="none" w:sz="0" w:space="0" w:color="auto"/>
          </w:divBdr>
          <w:divsChild>
            <w:div w:id="1504273195">
              <w:marLeft w:val="0"/>
              <w:marRight w:val="0"/>
              <w:marTop w:val="0"/>
              <w:marBottom w:val="0"/>
              <w:divBdr>
                <w:top w:val="none" w:sz="0" w:space="0" w:color="auto"/>
                <w:left w:val="none" w:sz="0" w:space="0" w:color="auto"/>
                <w:bottom w:val="none" w:sz="0" w:space="0" w:color="auto"/>
                <w:right w:val="none" w:sz="0" w:space="0" w:color="auto"/>
              </w:divBdr>
              <w:divsChild>
                <w:div w:id="1635334761">
                  <w:marLeft w:val="0"/>
                  <w:marRight w:val="0"/>
                  <w:marTop w:val="0"/>
                  <w:marBottom w:val="0"/>
                  <w:divBdr>
                    <w:top w:val="none" w:sz="0" w:space="0" w:color="auto"/>
                    <w:left w:val="none" w:sz="0" w:space="0" w:color="auto"/>
                    <w:bottom w:val="none" w:sz="0" w:space="0" w:color="auto"/>
                    <w:right w:val="none" w:sz="0" w:space="0" w:color="auto"/>
                  </w:divBdr>
                  <w:divsChild>
                    <w:div w:id="385184211">
                      <w:marLeft w:val="0"/>
                      <w:marRight w:val="0"/>
                      <w:marTop w:val="0"/>
                      <w:marBottom w:val="0"/>
                      <w:divBdr>
                        <w:top w:val="none" w:sz="0" w:space="0" w:color="auto"/>
                        <w:left w:val="none" w:sz="0" w:space="0" w:color="auto"/>
                        <w:bottom w:val="none" w:sz="0" w:space="0" w:color="auto"/>
                        <w:right w:val="none" w:sz="0" w:space="0" w:color="auto"/>
                      </w:divBdr>
                      <w:divsChild>
                        <w:div w:id="189074810">
                          <w:marLeft w:val="0"/>
                          <w:marRight w:val="0"/>
                          <w:marTop w:val="0"/>
                          <w:marBottom w:val="0"/>
                          <w:divBdr>
                            <w:top w:val="none" w:sz="0" w:space="0" w:color="auto"/>
                            <w:left w:val="none" w:sz="0" w:space="0" w:color="auto"/>
                            <w:bottom w:val="none" w:sz="0" w:space="0" w:color="auto"/>
                            <w:right w:val="none" w:sz="0" w:space="0" w:color="auto"/>
                          </w:divBdr>
                          <w:divsChild>
                            <w:div w:id="14486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687936">
      <w:bodyDiv w:val="1"/>
      <w:marLeft w:val="0"/>
      <w:marRight w:val="0"/>
      <w:marTop w:val="0"/>
      <w:marBottom w:val="0"/>
      <w:divBdr>
        <w:top w:val="none" w:sz="0" w:space="0" w:color="auto"/>
        <w:left w:val="none" w:sz="0" w:space="0" w:color="auto"/>
        <w:bottom w:val="none" w:sz="0" w:space="0" w:color="auto"/>
        <w:right w:val="none" w:sz="0" w:space="0" w:color="auto"/>
      </w:divBdr>
    </w:div>
    <w:div w:id="1646856275">
      <w:bodyDiv w:val="1"/>
      <w:marLeft w:val="0"/>
      <w:marRight w:val="0"/>
      <w:marTop w:val="0"/>
      <w:marBottom w:val="0"/>
      <w:divBdr>
        <w:top w:val="none" w:sz="0" w:space="0" w:color="auto"/>
        <w:left w:val="none" w:sz="0" w:space="0" w:color="auto"/>
        <w:bottom w:val="none" w:sz="0" w:space="0" w:color="auto"/>
        <w:right w:val="none" w:sz="0" w:space="0" w:color="auto"/>
      </w:divBdr>
    </w:div>
    <w:div w:id="1700230639">
      <w:bodyDiv w:val="1"/>
      <w:marLeft w:val="0"/>
      <w:marRight w:val="0"/>
      <w:marTop w:val="0"/>
      <w:marBottom w:val="0"/>
      <w:divBdr>
        <w:top w:val="none" w:sz="0" w:space="0" w:color="auto"/>
        <w:left w:val="none" w:sz="0" w:space="0" w:color="auto"/>
        <w:bottom w:val="none" w:sz="0" w:space="0" w:color="auto"/>
        <w:right w:val="none" w:sz="0" w:space="0" w:color="auto"/>
      </w:divBdr>
    </w:div>
    <w:div w:id="1722441193">
      <w:bodyDiv w:val="1"/>
      <w:marLeft w:val="0"/>
      <w:marRight w:val="0"/>
      <w:marTop w:val="0"/>
      <w:marBottom w:val="0"/>
      <w:divBdr>
        <w:top w:val="none" w:sz="0" w:space="0" w:color="auto"/>
        <w:left w:val="none" w:sz="0" w:space="0" w:color="auto"/>
        <w:bottom w:val="none" w:sz="0" w:space="0" w:color="auto"/>
        <w:right w:val="none" w:sz="0" w:space="0" w:color="auto"/>
      </w:divBdr>
    </w:div>
    <w:div w:id="1758473755">
      <w:bodyDiv w:val="1"/>
      <w:marLeft w:val="0"/>
      <w:marRight w:val="0"/>
      <w:marTop w:val="0"/>
      <w:marBottom w:val="0"/>
      <w:divBdr>
        <w:top w:val="none" w:sz="0" w:space="0" w:color="auto"/>
        <w:left w:val="none" w:sz="0" w:space="0" w:color="auto"/>
        <w:bottom w:val="none" w:sz="0" w:space="0" w:color="auto"/>
        <w:right w:val="none" w:sz="0" w:space="0" w:color="auto"/>
      </w:divBdr>
    </w:div>
    <w:div w:id="1761637304">
      <w:bodyDiv w:val="1"/>
      <w:marLeft w:val="0"/>
      <w:marRight w:val="0"/>
      <w:marTop w:val="0"/>
      <w:marBottom w:val="0"/>
      <w:divBdr>
        <w:top w:val="none" w:sz="0" w:space="0" w:color="auto"/>
        <w:left w:val="none" w:sz="0" w:space="0" w:color="auto"/>
        <w:bottom w:val="none" w:sz="0" w:space="0" w:color="auto"/>
        <w:right w:val="none" w:sz="0" w:space="0" w:color="auto"/>
      </w:divBdr>
    </w:div>
    <w:div w:id="1764836956">
      <w:bodyDiv w:val="1"/>
      <w:marLeft w:val="0"/>
      <w:marRight w:val="0"/>
      <w:marTop w:val="0"/>
      <w:marBottom w:val="0"/>
      <w:divBdr>
        <w:top w:val="none" w:sz="0" w:space="0" w:color="auto"/>
        <w:left w:val="none" w:sz="0" w:space="0" w:color="auto"/>
        <w:bottom w:val="none" w:sz="0" w:space="0" w:color="auto"/>
        <w:right w:val="none" w:sz="0" w:space="0" w:color="auto"/>
      </w:divBdr>
    </w:div>
    <w:div w:id="1792703312">
      <w:bodyDiv w:val="1"/>
      <w:marLeft w:val="0"/>
      <w:marRight w:val="0"/>
      <w:marTop w:val="0"/>
      <w:marBottom w:val="0"/>
      <w:divBdr>
        <w:top w:val="none" w:sz="0" w:space="0" w:color="auto"/>
        <w:left w:val="none" w:sz="0" w:space="0" w:color="auto"/>
        <w:bottom w:val="none" w:sz="0" w:space="0" w:color="auto"/>
        <w:right w:val="none" w:sz="0" w:space="0" w:color="auto"/>
      </w:divBdr>
    </w:div>
    <w:div w:id="1799639562">
      <w:bodyDiv w:val="1"/>
      <w:marLeft w:val="0"/>
      <w:marRight w:val="0"/>
      <w:marTop w:val="0"/>
      <w:marBottom w:val="0"/>
      <w:divBdr>
        <w:top w:val="none" w:sz="0" w:space="0" w:color="auto"/>
        <w:left w:val="none" w:sz="0" w:space="0" w:color="auto"/>
        <w:bottom w:val="none" w:sz="0" w:space="0" w:color="auto"/>
        <w:right w:val="none" w:sz="0" w:space="0" w:color="auto"/>
      </w:divBdr>
    </w:div>
    <w:div w:id="1824808887">
      <w:bodyDiv w:val="1"/>
      <w:marLeft w:val="0"/>
      <w:marRight w:val="0"/>
      <w:marTop w:val="0"/>
      <w:marBottom w:val="0"/>
      <w:divBdr>
        <w:top w:val="none" w:sz="0" w:space="0" w:color="auto"/>
        <w:left w:val="none" w:sz="0" w:space="0" w:color="auto"/>
        <w:bottom w:val="none" w:sz="0" w:space="0" w:color="auto"/>
        <w:right w:val="none" w:sz="0" w:space="0" w:color="auto"/>
      </w:divBdr>
    </w:div>
    <w:div w:id="1844205706">
      <w:bodyDiv w:val="1"/>
      <w:marLeft w:val="0"/>
      <w:marRight w:val="0"/>
      <w:marTop w:val="0"/>
      <w:marBottom w:val="0"/>
      <w:divBdr>
        <w:top w:val="none" w:sz="0" w:space="0" w:color="auto"/>
        <w:left w:val="none" w:sz="0" w:space="0" w:color="auto"/>
        <w:bottom w:val="none" w:sz="0" w:space="0" w:color="auto"/>
        <w:right w:val="none" w:sz="0" w:space="0" w:color="auto"/>
      </w:divBdr>
    </w:div>
    <w:div w:id="1864588817">
      <w:bodyDiv w:val="1"/>
      <w:marLeft w:val="0"/>
      <w:marRight w:val="0"/>
      <w:marTop w:val="0"/>
      <w:marBottom w:val="0"/>
      <w:divBdr>
        <w:top w:val="none" w:sz="0" w:space="0" w:color="auto"/>
        <w:left w:val="none" w:sz="0" w:space="0" w:color="auto"/>
        <w:bottom w:val="none" w:sz="0" w:space="0" w:color="auto"/>
        <w:right w:val="none" w:sz="0" w:space="0" w:color="auto"/>
      </w:divBdr>
    </w:div>
    <w:div w:id="1864635073">
      <w:bodyDiv w:val="1"/>
      <w:marLeft w:val="0"/>
      <w:marRight w:val="0"/>
      <w:marTop w:val="0"/>
      <w:marBottom w:val="0"/>
      <w:divBdr>
        <w:top w:val="none" w:sz="0" w:space="0" w:color="auto"/>
        <w:left w:val="none" w:sz="0" w:space="0" w:color="auto"/>
        <w:bottom w:val="none" w:sz="0" w:space="0" w:color="auto"/>
        <w:right w:val="none" w:sz="0" w:space="0" w:color="auto"/>
      </w:divBdr>
    </w:div>
    <w:div w:id="1868712041">
      <w:bodyDiv w:val="1"/>
      <w:marLeft w:val="0"/>
      <w:marRight w:val="0"/>
      <w:marTop w:val="0"/>
      <w:marBottom w:val="0"/>
      <w:divBdr>
        <w:top w:val="none" w:sz="0" w:space="0" w:color="auto"/>
        <w:left w:val="none" w:sz="0" w:space="0" w:color="auto"/>
        <w:bottom w:val="none" w:sz="0" w:space="0" w:color="auto"/>
        <w:right w:val="none" w:sz="0" w:space="0" w:color="auto"/>
      </w:divBdr>
    </w:div>
    <w:div w:id="1877547705">
      <w:bodyDiv w:val="1"/>
      <w:marLeft w:val="0"/>
      <w:marRight w:val="0"/>
      <w:marTop w:val="0"/>
      <w:marBottom w:val="0"/>
      <w:divBdr>
        <w:top w:val="none" w:sz="0" w:space="0" w:color="auto"/>
        <w:left w:val="none" w:sz="0" w:space="0" w:color="auto"/>
        <w:bottom w:val="none" w:sz="0" w:space="0" w:color="auto"/>
        <w:right w:val="none" w:sz="0" w:space="0" w:color="auto"/>
      </w:divBdr>
    </w:div>
    <w:div w:id="1893426147">
      <w:bodyDiv w:val="1"/>
      <w:marLeft w:val="0"/>
      <w:marRight w:val="0"/>
      <w:marTop w:val="0"/>
      <w:marBottom w:val="0"/>
      <w:divBdr>
        <w:top w:val="none" w:sz="0" w:space="0" w:color="auto"/>
        <w:left w:val="none" w:sz="0" w:space="0" w:color="auto"/>
        <w:bottom w:val="none" w:sz="0" w:space="0" w:color="auto"/>
        <w:right w:val="none" w:sz="0" w:space="0" w:color="auto"/>
      </w:divBdr>
    </w:div>
    <w:div w:id="1972707690">
      <w:bodyDiv w:val="1"/>
      <w:marLeft w:val="0"/>
      <w:marRight w:val="0"/>
      <w:marTop w:val="0"/>
      <w:marBottom w:val="0"/>
      <w:divBdr>
        <w:top w:val="none" w:sz="0" w:space="0" w:color="auto"/>
        <w:left w:val="none" w:sz="0" w:space="0" w:color="auto"/>
        <w:bottom w:val="none" w:sz="0" w:space="0" w:color="auto"/>
        <w:right w:val="none" w:sz="0" w:space="0" w:color="auto"/>
      </w:divBdr>
    </w:div>
    <w:div w:id="1991015403">
      <w:bodyDiv w:val="1"/>
      <w:marLeft w:val="0"/>
      <w:marRight w:val="0"/>
      <w:marTop w:val="0"/>
      <w:marBottom w:val="0"/>
      <w:divBdr>
        <w:top w:val="none" w:sz="0" w:space="0" w:color="auto"/>
        <w:left w:val="none" w:sz="0" w:space="0" w:color="auto"/>
        <w:bottom w:val="none" w:sz="0" w:space="0" w:color="auto"/>
        <w:right w:val="none" w:sz="0" w:space="0" w:color="auto"/>
      </w:divBdr>
    </w:div>
    <w:div w:id="2091416675">
      <w:bodyDiv w:val="1"/>
      <w:marLeft w:val="0"/>
      <w:marRight w:val="0"/>
      <w:marTop w:val="0"/>
      <w:marBottom w:val="0"/>
      <w:divBdr>
        <w:top w:val="none" w:sz="0" w:space="0" w:color="auto"/>
        <w:left w:val="none" w:sz="0" w:space="0" w:color="auto"/>
        <w:bottom w:val="none" w:sz="0" w:space="0" w:color="auto"/>
        <w:right w:val="none" w:sz="0" w:space="0" w:color="auto"/>
      </w:divBdr>
    </w:div>
    <w:div w:id="2119832475">
      <w:bodyDiv w:val="1"/>
      <w:marLeft w:val="0"/>
      <w:marRight w:val="0"/>
      <w:marTop w:val="0"/>
      <w:marBottom w:val="0"/>
      <w:divBdr>
        <w:top w:val="none" w:sz="0" w:space="0" w:color="auto"/>
        <w:left w:val="none" w:sz="0" w:space="0" w:color="auto"/>
        <w:bottom w:val="none" w:sz="0" w:space="0" w:color="auto"/>
        <w:right w:val="none" w:sz="0" w:space="0" w:color="auto"/>
      </w:divBdr>
    </w:div>
    <w:div w:id="2124887006">
      <w:bodyDiv w:val="1"/>
      <w:marLeft w:val="0"/>
      <w:marRight w:val="0"/>
      <w:marTop w:val="0"/>
      <w:marBottom w:val="0"/>
      <w:divBdr>
        <w:top w:val="none" w:sz="0" w:space="0" w:color="auto"/>
        <w:left w:val="none" w:sz="0" w:space="0" w:color="auto"/>
        <w:bottom w:val="none" w:sz="0" w:space="0" w:color="auto"/>
        <w:right w:val="none" w:sz="0" w:space="0" w:color="auto"/>
      </w:divBdr>
    </w:div>
    <w:div w:id="2145082168">
      <w:bodyDiv w:val="1"/>
      <w:marLeft w:val="0"/>
      <w:marRight w:val="0"/>
      <w:marTop w:val="0"/>
      <w:marBottom w:val="0"/>
      <w:divBdr>
        <w:top w:val="none" w:sz="0" w:space="0" w:color="auto"/>
        <w:left w:val="none" w:sz="0" w:space="0" w:color="auto"/>
        <w:bottom w:val="none" w:sz="0" w:space="0" w:color="auto"/>
        <w:right w:val="none" w:sz="0" w:space="0" w:color="auto"/>
      </w:divBdr>
    </w:div>
    <w:div w:id="214600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e3daedfe859444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pelumi joshua</lastModifiedBy>
  <revision>14</revision>
  <dcterms:created xsi:type="dcterms:W3CDTF">2024-11-06T17:35:00.0000000Z</dcterms:created>
  <dcterms:modified xsi:type="dcterms:W3CDTF">2025-03-17T14:02:29.1372110Z</dcterms:modified>
</coreProperties>
</file>